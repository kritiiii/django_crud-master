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95EB4" w14:textId="4E30DD0A" w:rsidR="00EE7804" w:rsidRPr="00F30498" w:rsidRDefault="000A2A16" w:rsidP="00EE7804">
      <w:pP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 xml:space="preserve">1.0 </w:t>
      </w:r>
      <w:r w:rsidR="00EE7804" w:rsidRPr="00F30498">
        <w:rPr>
          <w:rFonts w:ascii="Times New Roman" w:hAnsi="Times New Roman" w:cs="Times New Roman"/>
          <w:b/>
          <w:color w:val="000000" w:themeColor="text1"/>
          <w:sz w:val="36"/>
          <w:szCs w:val="36"/>
        </w:rPr>
        <w:t>Introduction:</w:t>
      </w:r>
    </w:p>
    <w:p w14:paraId="2C63158E" w14:textId="77777777" w:rsidR="00A9204E" w:rsidRPr="00F30498" w:rsidRDefault="00EE7804" w:rsidP="00EE7804">
      <w:pPr>
        <w:rPr>
          <w:rFonts w:ascii="Times New Roman" w:hAnsi="Times New Roman" w:cs="Times New Roman"/>
          <w:color w:val="000000" w:themeColor="text1"/>
          <w:sz w:val="28"/>
          <w:szCs w:val="36"/>
        </w:rPr>
      </w:pPr>
      <w:r w:rsidRPr="00F30498">
        <w:rPr>
          <w:rFonts w:ascii="Times New Roman" w:hAnsi="Times New Roman" w:cs="Times New Roman"/>
          <w:b/>
          <w:color w:val="000000" w:themeColor="text1"/>
          <w:sz w:val="36"/>
          <w:szCs w:val="36"/>
        </w:rPr>
        <w:tab/>
      </w:r>
      <w:r w:rsidRPr="00F30498">
        <w:rPr>
          <w:rFonts w:ascii="Times New Roman" w:hAnsi="Times New Roman" w:cs="Times New Roman"/>
          <w:color w:val="000000" w:themeColor="text1"/>
          <w:sz w:val="28"/>
          <w:szCs w:val="36"/>
        </w:rPr>
        <w:t xml:space="preserve">The basic idea of this system is to understand the </w:t>
      </w:r>
      <w:proofErr w:type="gramStart"/>
      <w:r w:rsidRPr="00F30498">
        <w:rPr>
          <w:rFonts w:ascii="Times New Roman" w:hAnsi="Times New Roman" w:cs="Times New Roman"/>
          <w:color w:val="000000" w:themeColor="text1"/>
          <w:sz w:val="28"/>
          <w:szCs w:val="36"/>
        </w:rPr>
        <w:t>C</w:t>
      </w:r>
      <w:r w:rsidR="00F30498" w:rsidRPr="00F30498">
        <w:rPr>
          <w:rFonts w:ascii="Times New Roman" w:hAnsi="Times New Roman" w:cs="Times New Roman"/>
          <w:color w:val="000000" w:themeColor="text1"/>
          <w:sz w:val="28"/>
          <w:szCs w:val="36"/>
        </w:rPr>
        <w:t>RU</w:t>
      </w:r>
      <w:r w:rsidRPr="00F30498">
        <w:rPr>
          <w:rFonts w:ascii="Times New Roman" w:hAnsi="Times New Roman" w:cs="Times New Roman"/>
          <w:color w:val="000000" w:themeColor="text1"/>
          <w:sz w:val="28"/>
          <w:szCs w:val="36"/>
        </w:rPr>
        <w:t>D(</w:t>
      </w:r>
      <w:proofErr w:type="gramEnd"/>
      <w:r w:rsidRPr="00F30498">
        <w:rPr>
          <w:rFonts w:ascii="Times New Roman" w:hAnsi="Times New Roman" w:cs="Times New Roman"/>
          <w:color w:val="000000" w:themeColor="text1"/>
          <w:sz w:val="28"/>
          <w:szCs w:val="36"/>
        </w:rPr>
        <w:t>Create, Retrieve,</w:t>
      </w:r>
      <w:r w:rsidR="00F30498" w:rsidRPr="00F30498">
        <w:rPr>
          <w:rFonts w:ascii="Times New Roman" w:hAnsi="Times New Roman" w:cs="Times New Roman"/>
          <w:color w:val="000000" w:themeColor="text1"/>
          <w:sz w:val="28"/>
          <w:szCs w:val="36"/>
        </w:rPr>
        <w:t xml:space="preserve"> Update,</w:t>
      </w:r>
      <w:r w:rsidRPr="00F30498">
        <w:rPr>
          <w:rFonts w:ascii="Times New Roman" w:hAnsi="Times New Roman" w:cs="Times New Roman"/>
          <w:color w:val="000000" w:themeColor="text1"/>
          <w:sz w:val="28"/>
          <w:szCs w:val="36"/>
        </w:rPr>
        <w:t xml:space="preserve"> Delete) operations with Django that uses Python framework to work at it’s core. </w:t>
      </w:r>
      <w:r w:rsidRPr="00F30498">
        <w:rPr>
          <w:rFonts w:ascii="Times New Roman" w:hAnsi="Times New Roman" w:cs="Times New Roman"/>
          <w:color w:val="000000" w:themeColor="text1"/>
          <w:sz w:val="28"/>
          <w:szCs w:val="36"/>
        </w:rPr>
        <w:br/>
      </w:r>
    </w:p>
    <w:p w14:paraId="703EAD4B" w14:textId="38FDE0A6" w:rsidR="00EE7804" w:rsidRPr="00F30498" w:rsidRDefault="000A2A16" w:rsidP="00EE7804">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36"/>
        </w:rPr>
        <w:t xml:space="preserve">1.1 </w:t>
      </w:r>
      <w:r w:rsidR="00EE7804" w:rsidRPr="00F30498">
        <w:rPr>
          <w:rFonts w:ascii="Times New Roman" w:hAnsi="Times New Roman" w:cs="Times New Roman"/>
          <w:b/>
          <w:color w:val="000000" w:themeColor="text1"/>
          <w:sz w:val="28"/>
          <w:szCs w:val="36"/>
        </w:rPr>
        <w:t>About Django:</w:t>
      </w:r>
    </w:p>
    <w:p w14:paraId="2F8B05BE" w14:textId="304EC35B" w:rsidR="00EE7804" w:rsidRPr="00F30498" w:rsidRDefault="00EE7804" w:rsidP="00F30498">
      <w:pPr>
        <w:pStyle w:val="NormalWeb"/>
        <w:shd w:val="clear" w:color="auto" w:fill="FFFFFF"/>
        <w:jc w:val="both"/>
        <w:rPr>
          <w:color w:val="000000" w:themeColor="text1"/>
          <w:sz w:val="28"/>
          <w:szCs w:val="28"/>
        </w:rPr>
      </w:pPr>
      <w:r w:rsidRPr="00F30498">
        <w:rPr>
          <w:b/>
          <w:color w:val="000000" w:themeColor="text1"/>
          <w:sz w:val="28"/>
          <w:szCs w:val="28"/>
        </w:rPr>
        <w:tab/>
      </w:r>
      <w:r w:rsidRPr="00F30498">
        <w:rPr>
          <w:color w:val="000000" w:themeColor="text1"/>
          <w:sz w:val="28"/>
          <w:szCs w:val="28"/>
        </w:rPr>
        <w:t>Django is a Web Application Framework which is used to develop web applications.</w:t>
      </w:r>
      <w:r w:rsidR="00F30498" w:rsidRPr="00F30498">
        <w:rPr>
          <w:color w:val="000000" w:themeColor="text1"/>
          <w:sz w:val="28"/>
          <w:szCs w:val="28"/>
        </w:rPr>
        <w:t xml:space="preserve"> </w:t>
      </w:r>
      <w:r w:rsidR="00F30498" w:rsidRPr="00F30498">
        <w:rPr>
          <w:color w:val="000000" w:themeColor="text1"/>
          <w:sz w:val="28"/>
          <w:szCs w:val="28"/>
          <w:shd w:val="clear" w:color="auto" w:fill="FFFFFF"/>
        </w:rPr>
        <w:t>Django is a web application framework written in Python programming language. It is based on MVT (Model View Template) design pattern. The Django is very demanding due to its rapid development feature. It takes less time to build application after collecting client requirement.</w:t>
      </w:r>
      <w:r w:rsidR="00F30498" w:rsidRPr="00F30498">
        <w:rPr>
          <w:color w:val="000000" w:themeColor="text1"/>
          <w:sz w:val="28"/>
          <w:szCs w:val="28"/>
          <w:shd w:val="clear" w:color="auto" w:fill="FFFFFF"/>
        </w:rPr>
        <w:t xml:space="preserve"> </w:t>
      </w:r>
      <w:r w:rsidR="00F30498" w:rsidRPr="00F30498">
        <w:rPr>
          <w:color w:val="000000" w:themeColor="text1"/>
          <w:sz w:val="28"/>
          <w:szCs w:val="28"/>
          <w:shd w:val="clear" w:color="auto" w:fill="FFFFFF"/>
        </w:rPr>
        <w:t>By using Django, we can build web applications in very less time. Django is designed in such a manner that it handles much of configure things automatically, so we can focus on application development only.</w:t>
      </w:r>
      <w:r w:rsidR="00F30498" w:rsidRPr="00F30498">
        <w:rPr>
          <w:color w:val="000000" w:themeColor="text1"/>
          <w:sz w:val="28"/>
          <w:szCs w:val="28"/>
          <w:shd w:val="clear" w:color="auto" w:fill="FFFFFF"/>
        </w:rPr>
        <w:br/>
      </w:r>
      <w:r w:rsidR="00F30498" w:rsidRPr="00F30498">
        <w:rPr>
          <w:color w:val="000000" w:themeColor="text1"/>
          <w:sz w:val="28"/>
          <w:szCs w:val="28"/>
          <w:shd w:val="clear" w:color="auto" w:fill="FFFFFF"/>
        </w:rPr>
        <w:br/>
      </w:r>
      <w:r w:rsidR="000A2A16">
        <w:rPr>
          <w:b/>
          <w:color w:val="000000" w:themeColor="text1"/>
          <w:sz w:val="28"/>
          <w:szCs w:val="28"/>
          <w:shd w:val="clear" w:color="auto" w:fill="FFFFFF"/>
        </w:rPr>
        <w:t xml:space="preserve">1.1.1 </w:t>
      </w:r>
      <w:r w:rsidR="00F30498" w:rsidRPr="00F30498">
        <w:rPr>
          <w:b/>
          <w:color w:val="000000" w:themeColor="text1"/>
          <w:sz w:val="28"/>
          <w:szCs w:val="28"/>
          <w:shd w:val="clear" w:color="auto" w:fill="FFFFFF"/>
        </w:rPr>
        <w:t>System that uses Django:</w:t>
      </w:r>
      <w:r w:rsidR="00F30498" w:rsidRPr="00F30498">
        <w:rPr>
          <w:color w:val="000000" w:themeColor="text1"/>
          <w:sz w:val="28"/>
          <w:szCs w:val="28"/>
          <w:shd w:val="clear" w:color="auto" w:fill="FFFFFF"/>
        </w:rPr>
        <w:t xml:space="preserve"> </w:t>
      </w:r>
    </w:p>
    <w:p w14:paraId="0368084B" w14:textId="77777777" w:rsidR="00F30498" w:rsidRPr="00F30498" w:rsidRDefault="00F30498" w:rsidP="00F30498">
      <w:pPr>
        <w:shd w:val="clear" w:color="auto" w:fill="FFFFFF"/>
        <w:spacing w:before="100" w:beforeAutospacing="1" w:after="100" w:afterAutospacing="1"/>
        <w:jc w:val="both"/>
        <w:rPr>
          <w:rFonts w:ascii="Times New Roman" w:eastAsia="Times New Roman" w:hAnsi="Times New Roman" w:cs="Times New Roman"/>
          <w:color w:val="000000" w:themeColor="text1"/>
          <w:sz w:val="24"/>
          <w:szCs w:val="24"/>
          <w:lang w:val="en-IN" w:eastAsia="en-IN"/>
        </w:rPr>
      </w:pPr>
      <w:r w:rsidRPr="00F30498">
        <w:rPr>
          <w:rFonts w:ascii="Times New Roman" w:eastAsia="Times New Roman" w:hAnsi="Times New Roman" w:cs="Times New Roman"/>
          <w:color w:val="000000" w:themeColor="text1"/>
          <w:sz w:val="24"/>
          <w:szCs w:val="24"/>
          <w:lang w:val="en-IN" w:eastAsia="en-IN"/>
        </w:rPr>
        <w:t>Django is widely accepted and used by various well-known sites such as:</w:t>
      </w:r>
    </w:p>
    <w:p w14:paraId="4912D68C" w14:textId="77777777" w:rsidR="00F30498" w:rsidRPr="00F30498" w:rsidRDefault="00F30498" w:rsidP="00F30498">
      <w:pPr>
        <w:numPr>
          <w:ilvl w:val="0"/>
          <w:numId w:val="2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F30498">
        <w:rPr>
          <w:rFonts w:ascii="Times New Roman" w:eastAsia="Times New Roman" w:hAnsi="Times New Roman" w:cs="Times New Roman"/>
          <w:color w:val="000000" w:themeColor="text1"/>
          <w:sz w:val="24"/>
          <w:szCs w:val="24"/>
          <w:lang w:val="en-IN" w:eastAsia="en-IN"/>
        </w:rPr>
        <w:t>Instagram</w:t>
      </w:r>
    </w:p>
    <w:p w14:paraId="72BDA6A0" w14:textId="77777777" w:rsidR="00F30498" w:rsidRPr="00F30498" w:rsidRDefault="00F30498" w:rsidP="00F30498">
      <w:pPr>
        <w:numPr>
          <w:ilvl w:val="0"/>
          <w:numId w:val="2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F30498">
        <w:rPr>
          <w:rFonts w:ascii="Times New Roman" w:eastAsia="Times New Roman" w:hAnsi="Times New Roman" w:cs="Times New Roman"/>
          <w:color w:val="000000" w:themeColor="text1"/>
          <w:sz w:val="24"/>
          <w:szCs w:val="24"/>
          <w:lang w:val="en-IN" w:eastAsia="en-IN"/>
        </w:rPr>
        <w:t>Mozilla</w:t>
      </w:r>
    </w:p>
    <w:p w14:paraId="70AE4C4C" w14:textId="77777777" w:rsidR="00F30498" w:rsidRPr="00F30498" w:rsidRDefault="00F30498" w:rsidP="00F30498">
      <w:pPr>
        <w:numPr>
          <w:ilvl w:val="0"/>
          <w:numId w:val="2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proofErr w:type="spellStart"/>
      <w:r w:rsidRPr="00F30498">
        <w:rPr>
          <w:rFonts w:ascii="Times New Roman" w:eastAsia="Times New Roman" w:hAnsi="Times New Roman" w:cs="Times New Roman"/>
          <w:color w:val="000000" w:themeColor="text1"/>
          <w:sz w:val="24"/>
          <w:szCs w:val="24"/>
          <w:lang w:val="en-IN" w:eastAsia="en-IN"/>
        </w:rPr>
        <w:t>Disqus</w:t>
      </w:r>
      <w:proofErr w:type="spellEnd"/>
    </w:p>
    <w:p w14:paraId="69B1E955" w14:textId="77777777" w:rsidR="00F30498" w:rsidRPr="00F30498" w:rsidRDefault="00F30498" w:rsidP="00F30498">
      <w:pPr>
        <w:numPr>
          <w:ilvl w:val="0"/>
          <w:numId w:val="2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F30498">
        <w:rPr>
          <w:rFonts w:ascii="Times New Roman" w:eastAsia="Times New Roman" w:hAnsi="Times New Roman" w:cs="Times New Roman"/>
          <w:color w:val="000000" w:themeColor="text1"/>
          <w:sz w:val="24"/>
          <w:szCs w:val="24"/>
          <w:lang w:val="en-IN" w:eastAsia="en-IN"/>
        </w:rPr>
        <w:t>Pinterest</w:t>
      </w:r>
    </w:p>
    <w:p w14:paraId="6951471B" w14:textId="77777777" w:rsidR="00F30498" w:rsidRPr="00F30498" w:rsidRDefault="00F30498" w:rsidP="00F30498">
      <w:pPr>
        <w:numPr>
          <w:ilvl w:val="0"/>
          <w:numId w:val="2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F30498">
        <w:rPr>
          <w:rFonts w:ascii="Times New Roman" w:eastAsia="Times New Roman" w:hAnsi="Times New Roman" w:cs="Times New Roman"/>
          <w:color w:val="000000" w:themeColor="text1"/>
          <w:sz w:val="24"/>
          <w:szCs w:val="24"/>
          <w:lang w:val="en-IN" w:eastAsia="en-IN"/>
        </w:rPr>
        <w:t>Bitbucket</w:t>
      </w:r>
    </w:p>
    <w:p w14:paraId="6E21BFDB" w14:textId="77777777" w:rsidR="00F30498" w:rsidRPr="00F30498" w:rsidRDefault="00F30498" w:rsidP="00EE7804">
      <w:pPr>
        <w:numPr>
          <w:ilvl w:val="0"/>
          <w:numId w:val="24"/>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F30498">
        <w:rPr>
          <w:rFonts w:ascii="Times New Roman" w:eastAsia="Times New Roman" w:hAnsi="Times New Roman" w:cs="Times New Roman"/>
          <w:color w:val="000000" w:themeColor="text1"/>
          <w:sz w:val="24"/>
          <w:szCs w:val="24"/>
          <w:lang w:val="en-IN" w:eastAsia="en-IN"/>
        </w:rPr>
        <w:t>The Washington Times</w:t>
      </w:r>
    </w:p>
    <w:p w14:paraId="1FCA27BA" w14:textId="16D363A4" w:rsidR="00F30498" w:rsidRPr="000A2A16" w:rsidRDefault="000A2A16" w:rsidP="00F30498">
      <w:pPr>
        <w:shd w:val="clear" w:color="auto" w:fill="FFFFFF"/>
        <w:spacing w:before="60" w:after="100" w:afterAutospacing="1" w:line="375" w:lineRule="atLeast"/>
        <w:jc w:val="both"/>
        <w:rPr>
          <w:rFonts w:ascii="Times New Roman" w:eastAsia="Times New Roman" w:hAnsi="Times New Roman" w:cs="Times New Roman"/>
          <w:b/>
          <w:color w:val="000000" w:themeColor="text1"/>
          <w:sz w:val="28"/>
          <w:szCs w:val="24"/>
          <w:lang w:val="en-IN" w:eastAsia="en-IN"/>
        </w:rPr>
      </w:pPr>
      <w:r w:rsidRPr="000A2A16">
        <w:rPr>
          <w:rFonts w:ascii="Times New Roman" w:eastAsia="Times New Roman" w:hAnsi="Times New Roman" w:cs="Times New Roman"/>
          <w:b/>
          <w:color w:val="000000" w:themeColor="text1"/>
          <w:sz w:val="28"/>
          <w:szCs w:val="24"/>
          <w:lang w:val="en-IN" w:eastAsia="en-IN"/>
        </w:rPr>
        <w:t xml:space="preserve">1.1.2 </w:t>
      </w:r>
      <w:r w:rsidR="00F30498" w:rsidRPr="000A2A16">
        <w:rPr>
          <w:rFonts w:ascii="Times New Roman" w:eastAsia="Times New Roman" w:hAnsi="Times New Roman" w:cs="Times New Roman"/>
          <w:b/>
          <w:color w:val="000000" w:themeColor="text1"/>
          <w:sz w:val="28"/>
          <w:szCs w:val="24"/>
          <w:lang w:val="en-IN" w:eastAsia="en-IN"/>
        </w:rPr>
        <w:t>Features of Django:</w:t>
      </w:r>
    </w:p>
    <w:p w14:paraId="2962C517" w14:textId="77777777" w:rsidR="00F30498" w:rsidRPr="00F30498" w:rsidRDefault="00F30498" w:rsidP="00F30498">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F30498">
        <w:rPr>
          <w:rFonts w:ascii="Times New Roman" w:eastAsia="Times New Roman" w:hAnsi="Times New Roman" w:cs="Times New Roman"/>
          <w:color w:val="000000" w:themeColor="text1"/>
          <w:sz w:val="24"/>
          <w:szCs w:val="24"/>
          <w:lang w:val="en-IN" w:eastAsia="en-IN"/>
        </w:rPr>
        <w:t>Rapid Development</w:t>
      </w:r>
    </w:p>
    <w:p w14:paraId="4D2FD7E0" w14:textId="77777777" w:rsidR="00F30498" w:rsidRPr="00F30498" w:rsidRDefault="00F30498" w:rsidP="00F30498">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F30498">
        <w:rPr>
          <w:rFonts w:ascii="Times New Roman" w:eastAsia="Times New Roman" w:hAnsi="Times New Roman" w:cs="Times New Roman"/>
          <w:color w:val="000000" w:themeColor="text1"/>
          <w:sz w:val="24"/>
          <w:szCs w:val="24"/>
          <w:lang w:val="en-IN" w:eastAsia="en-IN"/>
        </w:rPr>
        <w:t>Secure</w:t>
      </w:r>
    </w:p>
    <w:p w14:paraId="3F798205" w14:textId="77777777" w:rsidR="00F30498" w:rsidRPr="00F30498" w:rsidRDefault="00F30498" w:rsidP="00F30498">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F30498">
        <w:rPr>
          <w:rFonts w:ascii="Times New Roman" w:eastAsia="Times New Roman" w:hAnsi="Times New Roman" w:cs="Times New Roman"/>
          <w:color w:val="000000" w:themeColor="text1"/>
          <w:sz w:val="24"/>
          <w:szCs w:val="24"/>
          <w:lang w:val="en-IN" w:eastAsia="en-IN"/>
        </w:rPr>
        <w:t>Scalable</w:t>
      </w:r>
    </w:p>
    <w:p w14:paraId="337DC4E5" w14:textId="77777777" w:rsidR="00F30498" w:rsidRPr="00F30498" w:rsidRDefault="00F30498" w:rsidP="00F30498">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F30498">
        <w:rPr>
          <w:rFonts w:ascii="Times New Roman" w:eastAsia="Times New Roman" w:hAnsi="Times New Roman" w:cs="Times New Roman"/>
          <w:color w:val="000000" w:themeColor="text1"/>
          <w:sz w:val="24"/>
          <w:szCs w:val="24"/>
          <w:lang w:val="en-IN" w:eastAsia="en-IN"/>
        </w:rPr>
        <w:t>Fully loaded</w:t>
      </w:r>
    </w:p>
    <w:p w14:paraId="7AF75F2D" w14:textId="77777777" w:rsidR="00F30498" w:rsidRPr="00F30498" w:rsidRDefault="00F30498" w:rsidP="00F30498">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F30498">
        <w:rPr>
          <w:rFonts w:ascii="Times New Roman" w:eastAsia="Times New Roman" w:hAnsi="Times New Roman" w:cs="Times New Roman"/>
          <w:color w:val="000000" w:themeColor="text1"/>
          <w:sz w:val="24"/>
          <w:szCs w:val="24"/>
          <w:lang w:val="en-IN" w:eastAsia="en-IN"/>
        </w:rPr>
        <w:t>Versatile</w:t>
      </w:r>
    </w:p>
    <w:p w14:paraId="7F0B4751" w14:textId="77777777" w:rsidR="00F30498" w:rsidRPr="00F30498" w:rsidRDefault="00F30498" w:rsidP="00F30498">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F30498">
        <w:rPr>
          <w:rFonts w:ascii="Times New Roman" w:eastAsia="Times New Roman" w:hAnsi="Times New Roman" w:cs="Times New Roman"/>
          <w:color w:val="000000" w:themeColor="text1"/>
          <w:sz w:val="24"/>
          <w:szCs w:val="24"/>
          <w:lang w:val="en-IN" w:eastAsia="en-IN"/>
        </w:rPr>
        <w:t>Open Source</w:t>
      </w:r>
    </w:p>
    <w:p w14:paraId="6EBBE5EF" w14:textId="77777777" w:rsidR="00F30498" w:rsidRPr="00F30498" w:rsidRDefault="00F30498" w:rsidP="00F30498">
      <w:pPr>
        <w:numPr>
          <w:ilvl w:val="0"/>
          <w:numId w:val="25"/>
        </w:numPr>
        <w:shd w:val="clear" w:color="auto" w:fill="FFFFFF"/>
        <w:spacing w:before="60" w:after="100" w:afterAutospacing="1" w:line="375" w:lineRule="atLeast"/>
        <w:jc w:val="both"/>
        <w:rPr>
          <w:rFonts w:ascii="Times New Roman" w:eastAsia="Times New Roman" w:hAnsi="Times New Roman" w:cs="Times New Roman"/>
          <w:color w:val="000000" w:themeColor="text1"/>
          <w:sz w:val="24"/>
          <w:szCs w:val="24"/>
          <w:lang w:val="en-IN" w:eastAsia="en-IN"/>
        </w:rPr>
      </w:pPr>
      <w:r w:rsidRPr="00F30498">
        <w:rPr>
          <w:rFonts w:ascii="Times New Roman" w:eastAsia="Times New Roman" w:hAnsi="Times New Roman" w:cs="Times New Roman"/>
          <w:color w:val="000000" w:themeColor="text1"/>
          <w:sz w:val="24"/>
          <w:szCs w:val="24"/>
          <w:lang w:val="en-IN" w:eastAsia="en-IN"/>
        </w:rPr>
        <w:t>Vast and Supported Community</w:t>
      </w:r>
    </w:p>
    <w:p w14:paraId="3970F73D" w14:textId="29E37C1A" w:rsidR="00F30498" w:rsidRPr="000A2A16" w:rsidRDefault="000A2A16" w:rsidP="00F30498">
      <w:pPr>
        <w:shd w:val="clear" w:color="auto" w:fill="FFFFFF"/>
        <w:spacing w:before="60" w:after="100" w:afterAutospacing="1" w:line="375" w:lineRule="atLeast"/>
        <w:jc w:val="both"/>
        <w:rPr>
          <w:rFonts w:ascii="Times New Roman" w:eastAsia="Times New Roman" w:hAnsi="Times New Roman" w:cs="Times New Roman"/>
          <w:b/>
          <w:color w:val="000000" w:themeColor="text1"/>
          <w:sz w:val="32"/>
          <w:szCs w:val="24"/>
          <w:lang w:val="en-IN" w:eastAsia="en-IN"/>
        </w:rPr>
      </w:pPr>
      <w:r w:rsidRPr="000A2A16">
        <w:rPr>
          <w:rFonts w:ascii="Times New Roman" w:eastAsia="Times New Roman" w:hAnsi="Times New Roman" w:cs="Times New Roman"/>
          <w:b/>
          <w:color w:val="000000" w:themeColor="text1"/>
          <w:sz w:val="32"/>
          <w:szCs w:val="24"/>
          <w:lang w:val="en-IN" w:eastAsia="en-IN"/>
        </w:rPr>
        <w:lastRenderedPageBreak/>
        <w:t xml:space="preserve">2.0 </w:t>
      </w:r>
      <w:r w:rsidR="00F30498" w:rsidRPr="000A2A16">
        <w:rPr>
          <w:rFonts w:ascii="Times New Roman" w:eastAsia="Times New Roman" w:hAnsi="Times New Roman" w:cs="Times New Roman"/>
          <w:b/>
          <w:color w:val="000000" w:themeColor="text1"/>
          <w:sz w:val="32"/>
          <w:szCs w:val="24"/>
          <w:lang w:val="en-IN" w:eastAsia="en-IN"/>
        </w:rPr>
        <w:t xml:space="preserve">CRUD Operations: </w:t>
      </w:r>
    </w:p>
    <w:p w14:paraId="3DC9AAEA" w14:textId="77777777" w:rsidR="00F30498" w:rsidRPr="00F30498" w:rsidRDefault="00F30498" w:rsidP="00F30498">
      <w:pPr>
        <w:pStyle w:val="NormalWeb"/>
        <w:shd w:val="clear" w:color="auto" w:fill="FFFFFF"/>
        <w:spacing w:before="0" w:beforeAutospacing="0" w:after="240" w:afterAutospacing="0"/>
        <w:rPr>
          <w:color w:val="000000" w:themeColor="text1"/>
          <w:sz w:val="28"/>
          <w:szCs w:val="28"/>
        </w:rPr>
      </w:pPr>
      <w:r w:rsidRPr="00F30498">
        <w:rPr>
          <w:b/>
          <w:color w:val="000000" w:themeColor="text1"/>
        </w:rPr>
        <w:tab/>
      </w:r>
      <w:r w:rsidRPr="00F30498">
        <w:rPr>
          <w:color w:val="000000" w:themeColor="text1"/>
          <w:sz w:val="28"/>
          <w:szCs w:val="28"/>
        </w:rPr>
        <w:t>Within computer programming, the acronym CRUD stands for create, read, update and delete. These are the four basic functions of persistent storage. Also, each letter in the acronym can refer to all functions executed in relational database applications and mapped to a standard HTTP method, SQL statement or DDS operation.</w:t>
      </w:r>
    </w:p>
    <w:p w14:paraId="7CAE9EFB" w14:textId="77777777" w:rsidR="00F30498" w:rsidRPr="00F30498" w:rsidRDefault="00F30498" w:rsidP="00F30498">
      <w:pPr>
        <w:shd w:val="clear" w:color="auto" w:fill="FFFFFF"/>
        <w:spacing w:after="240"/>
        <w:rPr>
          <w:rFonts w:ascii="Times New Roman" w:eastAsia="Times New Roman" w:hAnsi="Times New Roman" w:cs="Times New Roman"/>
          <w:color w:val="000000" w:themeColor="text1"/>
          <w:sz w:val="28"/>
          <w:szCs w:val="28"/>
          <w:lang w:val="en-IN" w:eastAsia="en-IN"/>
        </w:rPr>
      </w:pPr>
      <w:r w:rsidRPr="00F30498">
        <w:rPr>
          <w:rFonts w:ascii="Times New Roman" w:eastAsia="Times New Roman" w:hAnsi="Times New Roman" w:cs="Times New Roman"/>
          <w:color w:val="000000" w:themeColor="text1"/>
          <w:sz w:val="28"/>
          <w:szCs w:val="28"/>
          <w:lang w:val="en-IN" w:eastAsia="en-IN"/>
        </w:rPr>
        <w:t>It can </w:t>
      </w:r>
      <w:hyperlink r:id="rId8" w:tgtFrame="_blank" w:history="1">
        <w:r w:rsidRPr="00F30498">
          <w:rPr>
            <w:rFonts w:ascii="Times New Roman" w:eastAsia="Times New Roman" w:hAnsi="Times New Roman" w:cs="Times New Roman"/>
            <w:color w:val="000000" w:themeColor="text1"/>
            <w:sz w:val="28"/>
            <w:szCs w:val="28"/>
            <w:lang w:val="en-IN" w:eastAsia="en-IN"/>
          </w:rPr>
          <w:t>also describe</w:t>
        </w:r>
      </w:hyperlink>
      <w:r w:rsidRPr="00F30498">
        <w:rPr>
          <w:rFonts w:ascii="Times New Roman" w:eastAsia="Times New Roman" w:hAnsi="Times New Roman" w:cs="Times New Roman"/>
          <w:color w:val="000000" w:themeColor="text1"/>
          <w:sz w:val="28"/>
          <w:szCs w:val="28"/>
          <w:lang w:val="en-IN" w:eastAsia="en-IN"/>
        </w:rPr>
        <w:t> user-interface conventions that allow viewing, searching and modifying information through computer-based forms and reports. In essence, entities are read, created, updated and deleted. Those same entities can be modified by taking the data from a service and changing the setting properties before sending the data back to the service for an update. Plus, CRUD is data-oriented and the standardized use of HTTP action verbs.</w:t>
      </w:r>
    </w:p>
    <w:p w14:paraId="52160A6E" w14:textId="77777777" w:rsidR="00730FDF" w:rsidRDefault="00730FDF" w:rsidP="00F30498">
      <w:pPr>
        <w:shd w:val="clear" w:color="auto" w:fill="FFFFFF"/>
        <w:spacing w:before="100" w:beforeAutospacing="1"/>
        <w:rPr>
          <w:rFonts w:ascii="Times New Roman" w:eastAsia="Times New Roman" w:hAnsi="Times New Roman" w:cs="Times New Roman"/>
          <w:b/>
          <w:color w:val="000000" w:themeColor="text1"/>
          <w:sz w:val="28"/>
          <w:szCs w:val="28"/>
          <w:lang w:val="en-IN" w:eastAsia="en-IN"/>
        </w:rPr>
      </w:pPr>
    </w:p>
    <w:p w14:paraId="329AF28E" w14:textId="1FA8E2D9" w:rsidR="00F30498" w:rsidRPr="000A2A16" w:rsidRDefault="000A2A16" w:rsidP="00F30498">
      <w:pPr>
        <w:shd w:val="clear" w:color="auto" w:fill="FFFFFF"/>
        <w:spacing w:before="100" w:beforeAutospacing="1"/>
        <w:rPr>
          <w:rFonts w:ascii="Times New Roman" w:eastAsia="Times New Roman" w:hAnsi="Times New Roman" w:cs="Times New Roman"/>
          <w:b/>
          <w:color w:val="000000" w:themeColor="text1"/>
          <w:sz w:val="32"/>
          <w:szCs w:val="28"/>
          <w:lang w:val="en-IN" w:eastAsia="en-IN"/>
        </w:rPr>
      </w:pPr>
      <w:r w:rsidRPr="000A2A16">
        <w:rPr>
          <w:rFonts w:ascii="Times New Roman" w:eastAsia="Times New Roman" w:hAnsi="Times New Roman" w:cs="Times New Roman"/>
          <w:b/>
          <w:color w:val="000000" w:themeColor="text1"/>
          <w:sz w:val="32"/>
          <w:szCs w:val="28"/>
          <w:lang w:val="en-IN" w:eastAsia="en-IN"/>
        </w:rPr>
        <w:t xml:space="preserve">3.0 </w:t>
      </w:r>
      <w:r w:rsidR="00F30498" w:rsidRPr="000A2A16">
        <w:rPr>
          <w:rFonts w:ascii="Times New Roman" w:eastAsia="Times New Roman" w:hAnsi="Times New Roman" w:cs="Times New Roman"/>
          <w:b/>
          <w:color w:val="000000" w:themeColor="text1"/>
          <w:sz w:val="32"/>
          <w:szCs w:val="28"/>
          <w:lang w:val="en-IN" w:eastAsia="en-IN"/>
        </w:rPr>
        <w:t>About this project:</w:t>
      </w:r>
    </w:p>
    <w:p w14:paraId="7D580E32" w14:textId="77777777" w:rsidR="00730FDF" w:rsidRDefault="00F30498" w:rsidP="00730FDF">
      <w:pPr>
        <w:shd w:val="clear" w:color="auto" w:fill="FFFFFF"/>
        <w:spacing w:before="100" w:beforeAutospacing="1"/>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ab/>
      </w:r>
      <w:r w:rsidRPr="00F30498">
        <w:rPr>
          <w:rFonts w:ascii="Times New Roman" w:eastAsia="Times New Roman" w:hAnsi="Times New Roman" w:cs="Times New Roman"/>
          <w:color w:val="000000" w:themeColor="text1"/>
          <w:sz w:val="28"/>
          <w:szCs w:val="28"/>
          <w:lang w:val="en-IN" w:eastAsia="en-IN"/>
        </w:rPr>
        <w:t>This is a small Django project to demonstrate Django CRUD functionality, it</w:t>
      </w:r>
      <w:r w:rsidR="00730FDF">
        <w:rPr>
          <w:rFonts w:ascii="Times New Roman" w:eastAsia="Times New Roman" w:hAnsi="Times New Roman" w:cs="Times New Roman"/>
          <w:color w:val="000000" w:themeColor="text1"/>
          <w:sz w:val="28"/>
          <w:szCs w:val="28"/>
          <w:lang w:val="en-IN" w:eastAsia="en-IN"/>
        </w:rPr>
        <w:t xml:space="preserve"> </w:t>
      </w:r>
      <w:r w:rsidR="00730FDF" w:rsidRPr="00F30498">
        <w:rPr>
          <w:rFonts w:ascii="Times New Roman" w:eastAsia="Times New Roman" w:hAnsi="Times New Roman" w:cs="Times New Roman"/>
          <w:color w:val="000000" w:themeColor="text1"/>
          <w:sz w:val="28"/>
          <w:szCs w:val="28"/>
          <w:lang w:val="en-IN" w:eastAsia="en-IN"/>
        </w:rPr>
        <w:t>consists</w:t>
      </w:r>
      <w:r w:rsidRPr="00F30498">
        <w:rPr>
          <w:rFonts w:ascii="Times New Roman" w:eastAsia="Times New Roman" w:hAnsi="Times New Roman" w:cs="Times New Roman"/>
          <w:color w:val="000000" w:themeColor="text1"/>
          <w:sz w:val="28"/>
          <w:szCs w:val="28"/>
          <w:lang w:val="en-IN" w:eastAsia="en-IN"/>
        </w:rPr>
        <w:t xml:space="preserve"> of 3 small applications</w:t>
      </w:r>
      <w:r>
        <w:rPr>
          <w:rFonts w:ascii="Times New Roman" w:eastAsia="Times New Roman" w:hAnsi="Times New Roman" w:cs="Times New Roman"/>
          <w:color w:val="000000" w:themeColor="text1"/>
          <w:sz w:val="28"/>
          <w:szCs w:val="28"/>
          <w:lang w:val="en-IN" w:eastAsia="en-IN"/>
        </w:rPr>
        <w:t>:</w:t>
      </w:r>
      <w:r>
        <w:rPr>
          <w:rFonts w:ascii="Times New Roman" w:eastAsia="Times New Roman" w:hAnsi="Times New Roman" w:cs="Times New Roman"/>
          <w:color w:val="000000" w:themeColor="text1"/>
          <w:sz w:val="28"/>
          <w:szCs w:val="28"/>
          <w:lang w:val="en-IN" w:eastAsia="en-IN"/>
        </w:rPr>
        <w:br/>
      </w:r>
      <w:r>
        <w:rPr>
          <w:rFonts w:ascii="Times New Roman" w:eastAsia="Times New Roman" w:hAnsi="Times New Roman" w:cs="Times New Roman"/>
          <w:color w:val="000000" w:themeColor="text1"/>
          <w:sz w:val="28"/>
          <w:szCs w:val="28"/>
          <w:lang w:val="en-IN" w:eastAsia="en-IN"/>
        </w:rPr>
        <w:br/>
      </w:r>
      <w:r w:rsidRPr="00F30498">
        <w:rPr>
          <w:rFonts w:ascii="Times New Roman" w:eastAsia="Times New Roman" w:hAnsi="Times New Roman" w:cs="Times New Roman"/>
          <w:color w:val="000000" w:themeColor="text1"/>
          <w:sz w:val="28"/>
          <w:szCs w:val="28"/>
          <w:lang w:val="en-IN" w:eastAsia="en-IN"/>
        </w:rPr>
        <w:t>- books\_</w:t>
      </w:r>
      <w:proofErr w:type="spellStart"/>
      <w:r w:rsidRPr="00F30498">
        <w:rPr>
          <w:rFonts w:ascii="Times New Roman" w:eastAsia="Times New Roman" w:hAnsi="Times New Roman" w:cs="Times New Roman"/>
          <w:color w:val="000000" w:themeColor="text1"/>
          <w:sz w:val="28"/>
          <w:szCs w:val="28"/>
          <w:lang w:val="en-IN" w:eastAsia="en-IN"/>
        </w:rPr>
        <w:t>cbv</w:t>
      </w:r>
      <w:proofErr w:type="spellEnd"/>
      <w:r w:rsidRPr="00F30498">
        <w:rPr>
          <w:rFonts w:ascii="Times New Roman" w:eastAsia="Times New Roman" w:hAnsi="Times New Roman" w:cs="Times New Roman"/>
          <w:color w:val="000000" w:themeColor="text1"/>
          <w:sz w:val="28"/>
          <w:szCs w:val="28"/>
          <w:lang w:val="en-IN" w:eastAsia="en-IN"/>
        </w:rPr>
        <w:t>: Implement CRUD using CBV (Class Based Views).</w:t>
      </w:r>
      <w:r>
        <w:rPr>
          <w:rFonts w:ascii="Times New Roman" w:eastAsia="Times New Roman" w:hAnsi="Times New Roman" w:cs="Times New Roman"/>
          <w:color w:val="000000" w:themeColor="text1"/>
          <w:sz w:val="28"/>
          <w:szCs w:val="28"/>
          <w:lang w:val="en-IN" w:eastAsia="en-IN"/>
        </w:rPr>
        <w:br/>
      </w:r>
      <w:r w:rsidRPr="00F30498">
        <w:rPr>
          <w:rFonts w:ascii="Times New Roman" w:eastAsia="Times New Roman" w:hAnsi="Times New Roman" w:cs="Times New Roman"/>
          <w:color w:val="000000" w:themeColor="text1"/>
          <w:sz w:val="28"/>
          <w:szCs w:val="28"/>
          <w:lang w:val="en-IN" w:eastAsia="en-IN"/>
        </w:rPr>
        <w:t>- books\_</w:t>
      </w:r>
      <w:proofErr w:type="spellStart"/>
      <w:r w:rsidRPr="00F30498">
        <w:rPr>
          <w:rFonts w:ascii="Times New Roman" w:eastAsia="Times New Roman" w:hAnsi="Times New Roman" w:cs="Times New Roman"/>
          <w:color w:val="000000" w:themeColor="text1"/>
          <w:sz w:val="28"/>
          <w:szCs w:val="28"/>
          <w:lang w:val="en-IN" w:eastAsia="en-IN"/>
        </w:rPr>
        <w:t>fbv</w:t>
      </w:r>
      <w:proofErr w:type="spellEnd"/>
      <w:r w:rsidRPr="00F30498">
        <w:rPr>
          <w:rFonts w:ascii="Times New Roman" w:eastAsia="Times New Roman" w:hAnsi="Times New Roman" w:cs="Times New Roman"/>
          <w:color w:val="000000" w:themeColor="text1"/>
          <w:sz w:val="28"/>
          <w:szCs w:val="28"/>
          <w:lang w:val="en-IN" w:eastAsia="en-IN"/>
        </w:rPr>
        <w:t>: Implement CRUD using FBV (Function Based Views).</w:t>
      </w:r>
      <w:r>
        <w:rPr>
          <w:rFonts w:ascii="Times New Roman" w:eastAsia="Times New Roman" w:hAnsi="Times New Roman" w:cs="Times New Roman"/>
          <w:color w:val="000000" w:themeColor="text1"/>
          <w:sz w:val="28"/>
          <w:szCs w:val="28"/>
          <w:lang w:val="en-IN" w:eastAsia="en-IN"/>
        </w:rPr>
        <w:br/>
      </w:r>
      <w:r w:rsidRPr="00F30498">
        <w:rPr>
          <w:rFonts w:ascii="Times New Roman" w:eastAsia="Times New Roman" w:hAnsi="Times New Roman" w:cs="Times New Roman"/>
          <w:color w:val="000000" w:themeColor="text1"/>
          <w:sz w:val="28"/>
          <w:szCs w:val="28"/>
          <w:lang w:val="en-IN" w:eastAsia="en-IN"/>
        </w:rPr>
        <w:t>- books\_</w:t>
      </w:r>
      <w:proofErr w:type="spellStart"/>
      <w:r w:rsidRPr="00F30498">
        <w:rPr>
          <w:rFonts w:ascii="Times New Roman" w:eastAsia="Times New Roman" w:hAnsi="Times New Roman" w:cs="Times New Roman"/>
          <w:color w:val="000000" w:themeColor="text1"/>
          <w:sz w:val="28"/>
          <w:szCs w:val="28"/>
          <w:lang w:val="en-IN" w:eastAsia="en-IN"/>
        </w:rPr>
        <w:t>fbv</w:t>
      </w:r>
      <w:proofErr w:type="spellEnd"/>
      <w:r w:rsidRPr="00F30498">
        <w:rPr>
          <w:rFonts w:ascii="Times New Roman" w:eastAsia="Times New Roman" w:hAnsi="Times New Roman" w:cs="Times New Roman"/>
          <w:color w:val="000000" w:themeColor="text1"/>
          <w:sz w:val="28"/>
          <w:szCs w:val="28"/>
          <w:lang w:val="en-IN" w:eastAsia="en-IN"/>
        </w:rPr>
        <w:t>\_user: add user interaction to books\_</w:t>
      </w:r>
      <w:proofErr w:type="spellStart"/>
      <w:r w:rsidRPr="00F30498">
        <w:rPr>
          <w:rFonts w:ascii="Times New Roman" w:eastAsia="Times New Roman" w:hAnsi="Times New Roman" w:cs="Times New Roman"/>
          <w:color w:val="000000" w:themeColor="text1"/>
          <w:sz w:val="28"/>
          <w:szCs w:val="28"/>
          <w:lang w:val="en-IN" w:eastAsia="en-IN"/>
        </w:rPr>
        <w:t>fbv</w:t>
      </w:r>
      <w:proofErr w:type="spellEnd"/>
      <w:r w:rsidRPr="00F30498">
        <w:rPr>
          <w:rFonts w:ascii="Times New Roman" w:eastAsia="Times New Roman" w:hAnsi="Times New Roman" w:cs="Times New Roman"/>
          <w:color w:val="000000" w:themeColor="text1"/>
          <w:sz w:val="28"/>
          <w:szCs w:val="28"/>
          <w:lang w:val="en-IN" w:eastAsia="en-IN"/>
        </w:rPr>
        <w:t xml:space="preserve"> example.</w:t>
      </w:r>
    </w:p>
    <w:p w14:paraId="3625817C" w14:textId="77777777" w:rsidR="00730FDF" w:rsidRDefault="00730FDF" w:rsidP="00730FDF">
      <w:pPr>
        <w:shd w:val="clear" w:color="auto" w:fill="FFFFFF"/>
        <w:spacing w:before="100" w:beforeAutospacing="1" w:after="100" w:afterAutospacing="1"/>
        <w:ind w:left="37"/>
        <w:rPr>
          <w:rFonts w:ascii="Times New Roman" w:eastAsia="Times New Roman" w:hAnsi="Times New Roman" w:cs="Times New Roman"/>
          <w:color w:val="000000" w:themeColor="text1"/>
          <w:sz w:val="28"/>
          <w:szCs w:val="28"/>
          <w:lang w:val="en-IN" w:eastAsia="en-IN"/>
        </w:rPr>
      </w:pPr>
      <w:r w:rsidRPr="00730FDF">
        <w:rPr>
          <w:rFonts w:ascii="Times New Roman" w:eastAsia="Times New Roman" w:hAnsi="Times New Roman" w:cs="Times New Roman"/>
          <w:color w:val="000000" w:themeColor="text1"/>
          <w:sz w:val="28"/>
          <w:szCs w:val="28"/>
          <w:lang w:val="en-IN" w:eastAsia="en-IN"/>
        </w:rPr>
        <w:t>The Django CRUD project only need a single Python package "Django", it was built and</w:t>
      </w:r>
      <w:r>
        <w:rPr>
          <w:rFonts w:ascii="Times New Roman" w:eastAsia="Times New Roman" w:hAnsi="Times New Roman" w:cs="Times New Roman"/>
          <w:color w:val="000000" w:themeColor="text1"/>
          <w:sz w:val="28"/>
          <w:szCs w:val="28"/>
          <w:lang w:val="en-IN" w:eastAsia="en-IN"/>
        </w:rPr>
        <w:t xml:space="preserve"> </w:t>
      </w:r>
      <w:r w:rsidRPr="00730FDF">
        <w:rPr>
          <w:rFonts w:ascii="Times New Roman" w:eastAsia="Times New Roman" w:hAnsi="Times New Roman" w:cs="Times New Roman"/>
          <w:color w:val="000000" w:themeColor="text1"/>
          <w:sz w:val="28"/>
          <w:szCs w:val="28"/>
          <w:lang w:val="en-IN" w:eastAsia="en-IN"/>
        </w:rPr>
        <w:t>tested with Django 2.x version. To install it use the following command:</w:t>
      </w:r>
    </w:p>
    <w:p w14:paraId="57E54C7C" w14:textId="77777777" w:rsidR="00F30498" w:rsidRDefault="00730FDF" w:rsidP="00730FDF">
      <w:pPr>
        <w:shd w:val="clear" w:color="auto" w:fill="FFFFFF"/>
        <w:spacing w:before="100" w:beforeAutospacing="1" w:after="100" w:afterAutospacing="1"/>
        <w:ind w:left="37"/>
        <w:rPr>
          <w:rFonts w:ascii="Times New Roman" w:eastAsia="Times New Roman" w:hAnsi="Times New Roman" w:cs="Times New Roman"/>
          <w:color w:val="000000" w:themeColor="text1"/>
          <w:sz w:val="28"/>
          <w:szCs w:val="28"/>
          <w:lang w:val="en-IN" w:eastAsia="en-IN"/>
        </w:rPr>
      </w:pPr>
      <w:r w:rsidRPr="00730FDF">
        <w:rPr>
          <w:rFonts w:ascii="Times New Roman" w:eastAsia="Times New Roman" w:hAnsi="Times New Roman" w:cs="Times New Roman"/>
          <w:color w:val="000000" w:themeColor="text1"/>
          <w:sz w:val="28"/>
          <w:szCs w:val="28"/>
          <w:lang w:val="en-IN" w:eastAsia="en-IN"/>
        </w:rPr>
        <w:t xml:space="preserve">    pip install -r requirements.txt</w:t>
      </w:r>
    </w:p>
    <w:p w14:paraId="12B4141B" w14:textId="77777777" w:rsidR="00730FDF" w:rsidRPr="00730FDF" w:rsidRDefault="00730FDF" w:rsidP="00730FDF">
      <w:pPr>
        <w:shd w:val="clear" w:color="auto" w:fill="FFFFFF"/>
        <w:spacing w:before="100" w:beforeAutospacing="1" w:after="100" w:afterAutospacing="1"/>
        <w:ind w:left="37"/>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This will install all the Python modules required for this project to run. Post installation move to directory and run:</w:t>
      </w:r>
    </w:p>
    <w:p w14:paraId="2174083B" w14:textId="77777777" w:rsidR="00730FDF" w:rsidRDefault="00730FDF" w:rsidP="00730FDF">
      <w:pPr>
        <w:shd w:val="clear" w:color="auto" w:fill="FFFFFF"/>
        <w:spacing w:before="100" w:beforeAutospacing="1" w:after="100" w:afterAutospacing="1"/>
        <w:ind w:left="37"/>
        <w:rPr>
          <w:rFonts w:ascii="Times New Roman" w:eastAsia="Times New Roman" w:hAnsi="Times New Roman" w:cs="Times New Roman"/>
          <w:color w:val="000000" w:themeColor="text1"/>
          <w:sz w:val="28"/>
          <w:szCs w:val="28"/>
          <w:lang w:val="en-IN" w:eastAsia="en-IN"/>
        </w:rPr>
      </w:pPr>
      <w:r w:rsidRPr="00730FDF">
        <w:rPr>
          <w:rFonts w:ascii="Times New Roman" w:eastAsia="Times New Roman" w:hAnsi="Times New Roman" w:cs="Times New Roman"/>
          <w:color w:val="000000" w:themeColor="text1"/>
          <w:sz w:val="28"/>
          <w:szCs w:val="28"/>
          <w:lang w:val="en-IN" w:eastAsia="en-IN"/>
        </w:rPr>
        <w:t xml:space="preserve">    manage.py migrate</w:t>
      </w:r>
    </w:p>
    <w:p w14:paraId="0EF652FA" w14:textId="7408F479" w:rsidR="00730FDF" w:rsidRDefault="00730FDF" w:rsidP="00466B79">
      <w:pPr>
        <w:shd w:val="clear" w:color="auto" w:fill="FFFFFF"/>
        <w:spacing w:before="100" w:beforeAutospacing="1" w:after="100" w:afterAutospacing="1"/>
        <w:ind w:left="37"/>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This will move all the SQLITE3 files to system to have it start the table and database migration for Django to use.</w:t>
      </w:r>
      <w:r w:rsidR="00466B79">
        <w:rPr>
          <w:rFonts w:ascii="Times New Roman" w:eastAsia="Times New Roman" w:hAnsi="Times New Roman" w:cs="Times New Roman"/>
          <w:color w:val="000000" w:themeColor="text1"/>
          <w:sz w:val="28"/>
          <w:szCs w:val="28"/>
          <w:lang w:val="en-IN" w:eastAsia="en-IN"/>
        </w:rPr>
        <w:t xml:space="preserve"> </w:t>
      </w:r>
      <w:r>
        <w:rPr>
          <w:rFonts w:ascii="Times New Roman" w:eastAsia="Times New Roman" w:hAnsi="Times New Roman" w:cs="Times New Roman"/>
          <w:color w:val="000000" w:themeColor="text1"/>
          <w:sz w:val="28"/>
          <w:szCs w:val="28"/>
          <w:lang w:val="en-IN" w:eastAsia="en-IN"/>
        </w:rPr>
        <w:t>After that the development server can begin to run with simple command:</w:t>
      </w:r>
    </w:p>
    <w:p w14:paraId="1ADA017C" w14:textId="77777777" w:rsidR="00730FDF" w:rsidRDefault="00730FDF" w:rsidP="00730FDF">
      <w:pPr>
        <w:shd w:val="clear" w:color="auto" w:fill="FFFFFF"/>
        <w:spacing w:before="100" w:beforeAutospacing="1" w:after="100" w:afterAutospacing="1"/>
        <w:ind w:left="37"/>
        <w:rPr>
          <w:rFonts w:ascii="Times New Roman" w:eastAsia="Times New Roman" w:hAnsi="Times New Roman" w:cs="Times New Roman"/>
          <w:color w:val="000000" w:themeColor="text1"/>
          <w:sz w:val="28"/>
          <w:szCs w:val="28"/>
          <w:lang w:val="en-IN" w:eastAsia="en-IN"/>
        </w:rPr>
      </w:pPr>
      <w:r w:rsidRPr="00730FDF">
        <w:rPr>
          <w:rFonts w:ascii="Times New Roman" w:eastAsia="Times New Roman" w:hAnsi="Times New Roman" w:cs="Times New Roman"/>
          <w:color w:val="000000" w:themeColor="text1"/>
          <w:sz w:val="28"/>
          <w:szCs w:val="28"/>
          <w:lang w:val="en-IN" w:eastAsia="en-IN"/>
        </w:rPr>
        <w:t xml:space="preserve">   manage.py </w:t>
      </w:r>
      <w:proofErr w:type="spellStart"/>
      <w:r w:rsidRPr="00730FDF">
        <w:rPr>
          <w:rFonts w:ascii="Times New Roman" w:eastAsia="Times New Roman" w:hAnsi="Times New Roman" w:cs="Times New Roman"/>
          <w:color w:val="000000" w:themeColor="text1"/>
          <w:sz w:val="28"/>
          <w:szCs w:val="28"/>
          <w:lang w:val="en-IN" w:eastAsia="en-IN"/>
        </w:rPr>
        <w:t>runserver</w:t>
      </w:r>
      <w:proofErr w:type="spellEnd"/>
    </w:p>
    <w:p w14:paraId="3877C285" w14:textId="7AABE069" w:rsidR="00730FDF" w:rsidRDefault="00730FDF" w:rsidP="00730FDF">
      <w:pPr>
        <w:shd w:val="clear" w:color="auto" w:fill="FFFFFF"/>
        <w:spacing w:before="100" w:beforeAutospacing="1" w:after="100" w:afterAutospacing="1"/>
        <w:ind w:left="37"/>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lastRenderedPageBreak/>
        <w:t xml:space="preserve">And can be accessed via a basic browser with the </w:t>
      </w:r>
      <w:r w:rsidR="00466B79">
        <w:rPr>
          <w:rFonts w:ascii="Times New Roman" w:eastAsia="Times New Roman" w:hAnsi="Times New Roman" w:cs="Times New Roman"/>
          <w:color w:val="000000" w:themeColor="text1"/>
          <w:sz w:val="28"/>
          <w:szCs w:val="28"/>
          <w:lang w:val="en-IN" w:eastAsia="en-IN"/>
        </w:rPr>
        <w:t>link:</w:t>
      </w:r>
    </w:p>
    <w:p w14:paraId="629AE827" w14:textId="77777777" w:rsidR="00466B79" w:rsidRDefault="00466B79" w:rsidP="00730FDF">
      <w:pPr>
        <w:shd w:val="clear" w:color="auto" w:fill="FFFFFF"/>
        <w:spacing w:before="100" w:beforeAutospacing="1" w:after="100" w:afterAutospacing="1"/>
        <w:ind w:left="37"/>
        <w:rPr>
          <w:rFonts w:ascii="Times New Roman" w:eastAsia="Times New Roman" w:hAnsi="Times New Roman" w:cs="Times New Roman"/>
          <w:color w:val="000000" w:themeColor="text1"/>
          <w:sz w:val="28"/>
          <w:szCs w:val="28"/>
          <w:lang w:val="en-IN" w:eastAsia="en-IN"/>
        </w:rPr>
      </w:pPr>
      <w:r w:rsidRPr="00466B79">
        <w:rPr>
          <w:rFonts w:ascii="Times New Roman" w:eastAsia="Times New Roman" w:hAnsi="Times New Roman" w:cs="Times New Roman"/>
          <w:color w:val="000000" w:themeColor="text1"/>
          <w:sz w:val="28"/>
          <w:szCs w:val="28"/>
          <w:lang w:val="en-IN" w:eastAsia="en-IN"/>
        </w:rPr>
        <w:t xml:space="preserve">   </w:t>
      </w:r>
      <w:hyperlink r:id="rId9" w:history="1">
        <w:r w:rsidRPr="00466B79">
          <w:rPr>
            <w:rStyle w:val="Hyperlink"/>
            <w:rFonts w:ascii="Times New Roman" w:eastAsia="Times New Roman" w:hAnsi="Times New Roman" w:cs="Times New Roman"/>
            <w:color w:val="000000" w:themeColor="text1"/>
            <w:sz w:val="28"/>
            <w:szCs w:val="28"/>
            <w:u w:val="none"/>
            <w:lang w:val="en-IN" w:eastAsia="en-IN"/>
          </w:rPr>
          <w:t>http://localhost:8000/</w:t>
        </w:r>
      </w:hyperlink>
    </w:p>
    <w:p w14:paraId="7B5EBF6C" w14:textId="77777777" w:rsidR="00466B79" w:rsidRDefault="00466B79" w:rsidP="00466B79">
      <w:pPr>
        <w:shd w:val="clear" w:color="auto" w:fill="FFFFFF"/>
        <w:spacing w:before="100" w:beforeAutospacing="1" w:after="100" w:afterAutospacing="1"/>
        <w:ind w:left="37"/>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To perform operations, one requires a Superuser (Or to create a non-superuser) which can be achieved by the following set of steps:</w:t>
      </w:r>
    </w:p>
    <w:p w14:paraId="2ECD2663" w14:textId="0A924312" w:rsidR="00466B79" w:rsidRDefault="00466B79" w:rsidP="00466B79">
      <w:pPr>
        <w:shd w:val="clear" w:color="auto" w:fill="FFFFFF"/>
        <w:spacing w:before="100" w:beforeAutospacing="1" w:after="100" w:afterAutospacing="1"/>
        <w:ind w:left="37"/>
        <w:rPr>
          <w:rFonts w:ascii="Times New Roman" w:eastAsia="Times New Roman" w:hAnsi="Times New Roman" w:cs="Times New Roman"/>
          <w:color w:val="000000" w:themeColor="text1"/>
          <w:sz w:val="28"/>
          <w:szCs w:val="28"/>
          <w:lang w:val="en-IN" w:eastAsia="en-IN"/>
        </w:rPr>
      </w:pPr>
      <w:r w:rsidRPr="00466B79">
        <w:rPr>
          <w:rFonts w:ascii="Times New Roman" w:eastAsia="Times New Roman" w:hAnsi="Times New Roman" w:cs="Times New Roman"/>
          <w:color w:val="000000" w:themeColor="text1"/>
          <w:sz w:val="28"/>
          <w:szCs w:val="28"/>
          <w:lang w:val="en-IN" w:eastAsia="en-IN"/>
        </w:rPr>
        <w:t xml:space="preserve">    manage.py </w:t>
      </w:r>
      <w:proofErr w:type="spellStart"/>
      <w:r w:rsidRPr="00466B79">
        <w:rPr>
          <w:rFonts w:ascii="Times New Roman" w:eastAsia="Times New Roman" w:hAnsi="Times New Roman" w:cs="Times New Roman"/>
          <w:color w:val="000000" w:themeColor="text1"/>
          <w:sz w:val="28"/>
          <w:szCs w:val="28"/>
          <w:lang w:val="en-IN" w:eastAsia="en-IN"/>
        </w:rPr>
        <w:t>createsuperuser</w:t>
      </w:r>
      <w:proofErr w:type="spellEnd"/>
      <w:r w:rsidRPr="00466B79">
        <w:rPr>
          <w:rFonts w:ascii="Times New Roman" w:eastAsia="Times New Roman" w:hAnsi="Times New Roman" w:cs="Times New Roman"/>
          <w:color w:val="000000" w:themeColor="text1"/>
          <w:sz w:val="28"/>
          <w:szCs w:val="28"/>
          <w:lang w:val="en-IN" w:eastAsia="en-IN"/>
        </w:rPr>
        <w:br/>
      </w:r>
    </w:p>
    <w:p w14:paraId="2823B214" w14:textId="35DF44BA" w:rsidR="00191B6E" w:rsidRDefault="00191B6E" w:rsidP="00191B6E">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color w:val="000000" w:themeColor="text1"/>
          <w:sz w:val="28"/>
          <w:szCs w:val="28"/>
          <w:lang w:val="en-IN" w:eastAsia="en-IN"/>
        </w:rPr>
        <w:t xml:space="preserve">To create non-superuser a superuser can visit </w:t>
      </w:r>
      <w:proofErr w:type="gramStart"/>
      <w:r>
        <w:rPr>
          <w:rFonts w:ascii="Times New Roman" w:eastAsia="Times New Roman" w:hAnsi="Times New Roman" w:cs="Times New Roman"/>
          <w:color w:val="000000" w:themeColor="text1"/>
          <w:sz w:val="28"/>
          <w:szCs w:val="28"/>
          <w:lang w:val="en-IN" w:eastAsia="en-IN"/>
        </w:rPr>
        <w:t>a the</w:t>
      </w:r>
      <w:proofErr w:type="gramEnd"/>
      <w:r>
        <w:rPr>
          <w:rFonts w:ascii="Times New Roman" w:eastAsia="Times New Roman" w:hAnsi="Times New Roman" w:cs="Times New Roman"/>
          <w:color w:val="000000" w:themeColor="text1"/>
          <w:sz w:val="28"/>
          <w:szCs w:val="28"/>
          <w:lang w:val="en-IN" w:eastAsia="en-IN"/>
        </w:rPr>
        <w:t xml:space="preserve"> following page and make the accounts. </w:t>
      </w:r>
      <w:r w:rsidRPr="00191B6E">
        <w:rPr>
          <w:rFonts w:ascii="Times New Roman" w:eastAsia="Times New Roman" w:hAnsi="Times New Roman" w:cs="Times New Roman"/>
          <w:color w:val="000000" w:themeColor="text1"/>
          <w:sz w:val="28"/>
          <w:szCs w:val="28"/>
          <w:lang w:val="en-IN" w:eastAsia="en-IN"/>
        </w:rPr>
        <w:t>create it</w:t>
      </w:r>
      <w:r>
        <w:rPr>
          <w:rFonts w:ascii="Times New Roman" w:eastAsia="Times New Roman" w:hAnsi="Times New Roman" w:cs="Times New Roman"/>
          <w:color w:val="000000" w:themeColor="text1"/>
          <w:sz w:val="28"/>
          <w:szCs w:val="28"/>
          <w:lang w:val="en-IN" w:eastAsia="en-IN"/>
        </w:rPr>
        <w:t xml:space="preserve"> at: </w:t>
      </w:r>
      <w:r w:rsidRPr="00191B6E">
        <w:rPr>
          <w:rFonts w:ascii="Times New Roman" w:eastAsia="Times New Roman" w:hAnsi="Times New Roman" w:cs="Times New Roman"/>
          <w:color w:val="000000" w:themeColor="text1"/>
          <w:sz w:val="28"/>
          <w:szCs w:val="28"/>
          <w:lang w:val="en-IN" w:eastAsia="en-IN"/>
        </w:rPr>
        <w:t>http://localhost:8000/admin/</w:t>
      </w:r>
      <w:r>
        <w:rPr>
          <w:rFonts w:ascii="Times New Roman" w:eastAsia="Times New Roman" w:hAnsi="Times New Roman" w:cs="Times New Roman"/>
          <w:color w:val="000000" w:themeColor="text1"/>
          <w:sz w:val="28"/>
          <w:szCs w:val="28"/>
          <w:lang w:val="en-IN" w:eastAsia="en-IN"/>
        </w:rPr>
        <w:t xml:space="preserve"> </w:t>
      </w:r>
    </w:p>
    <w:p w14:paraId="7341D476" w14:textId="7A637E03" w:rsidR="00191B6E" w:rsidRDefault="00191B6E" w:rsidP="00191B6E">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val="en-IN" w:eastAsia="en-IN"/>
        </w:rPr>
      </w:pPr>
    </w:p>
    <w:p w14:paraId="55E644E8" w14:textId="4843E514" w:rsidR="000A2A16" w:rsidRDefault="000A2A16" w:rsidP="00191B6E">
      <w:pPr>
        <w:shd w:val="clear" w:color="auto" w:fill="FFFFFF"/>
        <w:spacing w:before="100" w:beforeAutospacing="1" w:after="100" w:afterAutospacing="1"/>
        <w:rPr>
          <w:rFonts w:ascii="Times New Roman" w:eastAsia="Times New Roman" w:hAnsi="Times New Roman" w:cs="Times New Roman"/>
          <w:b/>
          <w:color w:val="000000" w:themeColor="text1"/>
          <w:sz w:val="32"/>
          <w:szCs w:val="28"/>
          <w:lang w:val="en-IN" w:eastAsia="en-IN"/>
        </w:rPr>
      </w:pPr>
      <w:r>
        <w:rPr>
          <w:rFonts w:ascii="Times New Roman" w:eastAsia="Times New Roman" w:hAnsi="Times New Roman" w:cs="Times New Roman"/>
          <w:b/>
          <w:color w:val="000000" w:themeColor="text1"/>
          <w:sz w:val="32"/>
          <w:szCs w:val="28"/>
          <w:lang w:val="en-IN" w:eastAsia="en-IN"/>
        </w:rPr>
        <w:t xml:space="preserve">4.0 </w:t>
      </w:r>
      <w:r w:rsidRPr="000A2A16">
        <w:rPr>
          <w:rFonts w:ascii="Times New Roman" w:eastAsia="Times New Roman" w:hAnsi="Times New Roman" w:cs="Times New Roman"/>
          <w:b/>
          <w:color w:val="000000" w:themeColor="text1"/>
          <w:sz w:val="32"/>
          <w:szCs w:val="28"/>
          <w:lang w:val="en-IN" w:eastAsia="en-IN"/>
        </w:rPr>
        <w:t>How Project Works:</w:t>
      </w:r>
    </w:p>
    <w:p w14:paraId="10ABA1A1" w14:textId="2F450993" w:rsidR="000A2A16" w:rsidRPr="000A2A16" w:rsidRDefault="000A2A16" w:rsidP="00191B6E">
      <w:pPr>
        <w:shd w:val="clear" w:color="auto" w:fill="FFFFFF"/>
        <w:spacing w:before="100" w:beforeAutospacing="1" w:after="100" w:afterAutospacing="1"/>
        <w:rPr>
          <w:rFonts w:ascii="Times New Roman" w:eastAsia="Times New Roman" w:hAnsi="Times New Roman" w:cs="Times New Roman"/>
          <w:color w:val="000000" w:themeColor="text1"/>
          <w:sz w:val="28"/>
          <w:szCs w:val="28"/>
          <w:lang w:val="en-IN" w:eastAsia="en-IN"/>
        </w:rPr>
      </w:pPr>
      <w:r>
        <w:rPr>
          <w:rFonts w:ascii="Times New Roman" w:eastAsia="Times New Roman" w:hAnsi="Times New Roman" w:cs="Times New Roman"/>
          <w:b/>
          <w:color w:val="000000" w:themeColor="text1"/>
          <w:sz w:val="32"/>
          <w:szCs w:val="28"/>
          <w:lang w:val="en-IN" w:eastAsia="en-IN"/>
        </w:rPr>
        <w:tab/>
      </w:r>
      <w:r>
        <w:rPr>
          <w:rFonts w:ascii="Times New Roman" w:eastAsia="Times New Roman" w:hAnsi="Times New Roman" w:cs="Times New Roman"/>
          <w:color w:val="000000" w:themeColor="text1"/>
          <w:sz w:val="28"/>
          <w:szCs w:val="28"/>
          <w:lang w:val="en-IN" w:eastAsia="en-IN"/>
        </w:rPr>
        <w:t>All the files are inter-related and to have a flow we will have to make them into Objects with Connections, looking for the files here’s how it is works:</w:t>
      </w:r>
      <w:r>
        <w:rPr>
          <w:rFonts w:ascii="Times New Roman" w:eastAsia="Times New Roman" w:hAnsi="Times New Roman" w:cs="Times New Roman"/>
          <w:color w:val="000000" w:themeColor="text1"/>
          <w:sz w:val="28"/>
          <w:szCs w:val="28"/>
          <w:lang w:val="en-IN" w:eastAsia="en-IN"/>
        </w:rPr>
        <w:br/>
      </w:r>
    </w:p>
    <w:p w14:paraId="3537A068" w14:textId="03DB66B0" w:rsidR="00466B79" w:rsidRDefault="000A2A16" w:rsidP="00730FDF">
      <w:pPr>
        <w:shd w:val="clear" w:color="auto" w:fill="FFFFFF"/>
        <w:spacing w:before="100" w:beforeAutospacing="1" w:after="100" w:afterAutospacing="1"/>
        <w:ind w:left="37"/>
        <w:rPr>
          <w:rFonts w:ascii="Times New Roman" w:eastAsia="Times New Roman" w:hAnsi="Times New Roman" w:cs="Times New Roman"/>
          <w:b/>
          <w:color w:val="000000" w:themeColor="text1"/>
          <w:sz w:val="28"/>
          <w:szCs w:val="28"/>
          <w:lang w:val="en-IN" w:eastAsia="en-IN"/>
        </w:rPr>
      </w:pPr>
      <w:r w:rsidRPr="000A2A16">
        <w:rPr>
          <w:rFonts w:ascii="Times New Roman" w:eastAsia="Times New Roman" w:hAnsi="Times New Roman" w:cs="Times New Roman"/>
          <w:b/>
          <w:color w:val="000000" w:themeColor="text1"/>
          <w:sz w:val="28"/>
          <w:szCs w:val="28"/>
          <w:lang w:val="en-IN" w:eastAsia="en-IN"/>
        </w:rPr>
        <w:t xml:space="preserve">4.0.1 </w:t>
      </w:r>
      <w:r>
        <w:rPr>
          <w:rFonts w:ascii="Times New Roman" w:eastAsia="Times New Roman" w:hAnsi="Times New Roman" w:cs="Times New Roman"/>
          <w:b/>
          <w:color w:val="000000" w:themeColor="text1"/>
          <w:sz w:val="28"/>
          <w:szCs w:val="28"/>
          <w:lang w:val="en-IN" w:eastAsia="en-IN"/>
        </w:rPr>
        <w:t xml:space="preserve">Manage.py </w:t>
      </w:r>
    </w:p>
    <w:p w14:paraId="306C7959" w14:textId="266EE59E" w:rsidR="000A2A16" w:rsidRPr="000A2A16" w:rsidRDefault="000A2A16" w:rsidP="000A2A16">
      <w:pPr>
        <w:shd w:val="clear" w:color="auto" w:fill="FFFFFF"/>
        <w:spacing w:before="100" w:beforeAutospacing="1" w:after="100" w:afterAutospacing="1"/>
        <w:ind w:left="720" w:firstLine="1"/>
        <w:rPr>
          <w:rFonts w:ascii="Times New Roman" w:eastAsia="Times New Roman" w:hAnsi="Times New Roman" w:cs="Times New Roman"/>
          <w:color w:val="000000" w:themeColor="text1"/>
          <w:sz w:val="28"/>
          <w:szCs w:val="28"/>
          <w:lang w:val="en-IN" w:eastAsia="en-IN"/>
        </w:rPr>
      </w:pPr>
      <w:r w:rsidRPr="000A2A16">
        <w:rPr>
          <w:rFonts w:ascii="Times New Roman" w:eastAsia="Times New Roman" w:hAnsi="Times New Roman" w:cs="Times New Roman"/>
          <w:color w:val="000000" w:themeColor="text1"/>
          <w:sz w:val="28"/>
          <w:szCs w:val="28"/>
          <w:lang w:val="en-IN" w:eastAsia="en-IN"/>
        </w:rPr>
        <w:t>This file is used basically as a command-line utility and for deploying, debugging, or running our web application.</w:t>
      </w:r>
    </w:p>
    <w:p w14:paraId="4C780BB2" w14:textId="77777777" w:rsidR="000A2A16" w:rsidRPr="000A2A16" w:rsidRDefault="000A2A16" w:rsidP="000A2A16">
      <w:pPr>
        <w:shd w:val="clear" w:color="auto" w:fill="FFFFFF"/>
        <w:spacing w:before="100" w:beforeAutospacing="1" w:after="100" w:afterAutospacing="1"/>
        <w:ind w:left="720"/>
        <w:rPr>
          <w:rFonts w:ascii="Times New Roman" w:eastAsia="Times New Roman" w:hAnsi="Times New Roman" w:cs="Times New Roman"/>
          <w:color w:val="000000" w:themeColor="text1"/>
          <w:sz w:val="28"/>
          <w:szCs w:val="28"/>
          <w:lang w:val="en-IN" w:eastAsia="en-IN"/>
        </w:rPr>
      </w:pPr>
      <w:r w:rsidRPr="000A2A16">
        <w:rPr>
          <w:rFonts w:ascii="Times New Roman" w:eastAsia="Times New Roman" w:hAnsi="Times New Roman" w:cs="Times New Roman"/>
          <w:color w:val="000000" w:themeColor="text1"/>
          <w:sz w:val="28"/>
          <w:szCs w:val="28"/>
          <w:lang w:val="en-IN" w:eastAsia="en-IN"/>
        </w:rPr>
        <w:t xml:space="preserve">This file contains code for </w:t>
      </w:r>
      <w:proofErr w:type="spellStart"/>
      <w:r w:rsidRPr="000A2A16">
        <w:rPr>
          <w:rFonts w:ascii="Times New Roman" w:eastAsia="Times New Roman" w:hAnsi="Times New Roman" w:cs="Times New Roman"/>
          <w:color w:val="000000" w:themeColor="text1"/>
          <w:sz w:val="28"/>
          <w:szCs w:val="28"/>
          <w:lang w:val="en-IN" w:eastAsia="en-IN"/>
        </w:rPr>
        <w:t>runserver</w:t>
      </w:r>
      <w:proofErr w:type="spellEnd"/>
      <w:r w:rsidRPr="000A2A16">
        <w:rPr>
          <w:rFonts w:ascii="Times New Roman" w:eastAsia="Times New Roman" w:hAnsi="Times New Roman" w:cs="Times New Roman"/>
          <w:color w:val="000000" w:themeColor="text1"/>
          <w:sz w:val="28"/>
          <w:szCs w:val="28"/>
          <w:lang w:val="en-IN" w:eastAsia="en-IN"/>
        </w:rPr>
        <w:t xml:space="preserve">, or </w:t>
      </w:r>
      <w:proofErr w:type="spellStart"/>
      <w:r w:rsidRPr="000A2A16">
        <w:rPr>
          <w:rFonts w:ascii="Times New Roman" w:eastAsia="Times New Roman" w:hAnsi="Times New Roman" w:cs="Times New Roman"/>
          <w:color w:val="000000" w:themeColor="text1"/>
          <w:sz w:val="28"/>
          <w:szCs w:val="28"/>
          <w:lang w:val="en-IN" w:eastAsia="en-IN"/>
        </w:rPr>
        <w:t>makemigrations</w:t>
      </w:r>
      <w:proofErr w:type="spellEnd"/>
      <w:r w:rsidRPr="000A2A16">
        <w:rPr>
          <w:rFonts w:ascii="Times New Roman" w:eastAsia="Times New Roman" w:hAnsi="Times New Roman" w:cs="Times New Roman"/>
          <w:color w:val="000000" w:themeColor="text1"/>
          <w:sz w:val="28"/>
          <w:szCs w:val="28"/>
          <w:lang w:val="en-IN" w:eastAsia="en-IN"/>
        </w:rPr>
        <w:t xml:space="preserve"> or migrations, etc. that we use in the shell. Anyway, we do not need to make any changes to the file.</w:t>
      </w:r>
    </w:p>
    <w:p w14:paraId="346586A1" w14:textId="4862C688" w:rsidR="000A2A16" w:rsidRPr="000A2A16" w:rsidRDefault="000A2A16" w:rsidP="000A2A16">
      <w:pPr>
        <w:shd w:val="clear" w:color="auto" w:fill="FFFFFF"/>
        <w:spacing w:before="100" w:beforeAutospacing="1" w:after="100" w:afterAutospacing="1"/>
        <w:ind w:left="37" w:firstLine="683"/>
        <w:rPr>
          <w:rFonts w:ascii="Times New Roman" w:eastAsia="Times New Roman" w:hAnsi="Times New Roman" w:cs="Times New Roman"/>
          <w:color w:val="000000" w:themeColor="text1"/>
          <w:sz w:val="28"/>
          <w:szCs w:val="28"/>
          <w:lang w:val="en-IN" w:eastAsia="en-IN"/>
        </w:rPr>
      </w:pPr>
      <w:r w:rsidRPr="000A2A16">
        <w:rPr>
          <w:rFonts w:ascii="Times New Roman" w:eastAsia="Times New Roman" w:hAnsi="Times New Roman" w:cs="Times New Roman"/>
          <w:color w:val="000000" w:themeColor="text1"/>
          <w:sz w:val="28"/>
          <w:szCs w:val="28"/>
          <w:lang w:val="en-IN" w:eastAsia="en-IN"/>
        </w:rPr>
        <w:t>•</w:t>
      </w:r>
      <w:r>
        <w:rPr>
          <w:rFonts w:ascii="Times New Roman" w:eastAsia="Times New Roman" w:hAnsi="Times New Roman" w:cs="Times New Roman"/>
          <w:color w:val="000000" w:themeColor="text1"/>
          <w:sz w:val="28"/>
          <w:szCs w:val="28"/>
          <w:lang w:val="en-IN" w:eastAsia="en-IN"/>
        </w:rPr>
        <w:t xml:space="preserve"> </w:t>
      </w:r>
      <w:proofErr w:type="spellStart"/>
      <w:r w:rsidRPr="000A2A16">
        <w:rPr>
          <w:rFonts w:ascii="Times New Roman" w:eastAsia="Times New Roman" w:hAnsi="Times New Roman" w:cs="Times New Roman"/>
          <w:color w:val="000000" w:themeColor="text1"/>
          <w:sz w:val="28"/>
          <w:szCs w:val="28"/>
          <w:lang w:val="en-IN" w:eastAsia="en-IN"/>
        </w:rPr>
        <w:t>runserver</w:t>
      </w:r>
      <w:proofErr w:type="spellEnd"/>
      <w:r w:rsidRPr="000A2A16">
        <w:rPr>
          <w:rFonts w:ascii="Times New Roman" w:eastAsia="Times New Roman" w:hAnsi="Times New Roman" w:cs="Times New Roman"/>
          <w:color w:val="000000" w:themeColor="text1"/>
          <w:sz w:val="28"/>
          <w:szCs w:val="28"/>
          <w:lang w:val="en-IN" w:eastAsia="en-IN"/>
        </w:rPr>
        <w:t>: This command is used to run the server for our web application.</w:t>
      </w:r>
    </w:p>
    <w:p w14:paraId="35EA9599" w14:textId="638EA610" w:rsidR="000A2A16" w:rsidRPr="000A2A16" w:rsidRDefault="000A2A16" w:rsidP="000A2A16">
      <w:pPr>
        <w:shd w:val="clear" w:color="auto" w:fill="FFFFFF"/>
        <w:spacing w:before="100" w:beforeAutospacing="1" w:after="100" w:afterAutospacing="1"/>
        <w:ind w:left="720"/>
        <w:rPr>
          <w:rFonts w:ascii="Times New Roman" w:eastAsia="Times New Roman" w:hAnsi="Times New Roman" w:cs="Times New Roman"/>
          <w:color w:val="000000" w:themeColor="text1"/>
          <w:sz w:val="28"/>
          <w:szCs w:val="28"/>
          <w:lang w:val="en-IN" w:eastAsia="en-IN"/>
        </w:rPr>
      </w:pPr>
      <w:r w:rsidRPr="000A2A16">
        <w:rPr>
          <w:rFonts w:ascii="Times New Roman" w:eastAsia="Times New Roman" w:hAnsi="Times New Roman" w:cs="Times New Roman"/>
          <w:color w:val="000000" w:themeColor="text1"/>
          <w:sz w:val="28"/>
          <w:szCs w:val="28"/>
          <w:lang w:val="en-IN" w:eastAsia="en-IN"/>
        </w:rPr>
        <w:t>•</w:t>
      </w:r>
      <w:r>
        <w:rPr>
          <w:rFonts w:ascii="Times New Roman" w:eastAsia="Times New Roman" w:hAnsi="Times New Roman" w:cs="Times New Roman"/>
          <w:color w:val="000000" w:themeColor="text1"/>
          <w:sz w:val="28"/>
          <w:szCs w:val="28"/>
          <w:lang w:val="en-IN" w:eastAsia="en-IN"/>
        </w:rPr>
        <w:t xml:space="preserve"> </w:t>
      </w:r>
      <w:r w:rsidRPr="000A2A16">
        <w:rPr>
          <w:rFonts w:ascii="Times New Roman" w:eastAsia="Times New Roman" w:hAnsi="Times New Roman" w:cs="Times New Roman"/>
          <w:color w:val="000000" w:themeColor="text1"/>
          <w:sz w:val="28"/>
          <w:szCs w:val="28"/>
          <w:lang w:val="en-IN" w:eastAsia="en-IN"/>
        </w:rPr>
        <w:t>Migration: This is used for applying the changes done to our models into the database. That is if we make any changes to our database then we use migrate command. This is used the first time we create a database.</w:t>
      </w:r>
    </w:p>
    <w:p w14:paraId="0379D086" w14:textId="098C665A" w:rsidR="000A2A16" w:rsidRDefault="000A2A16" w:rsidP="000A2A16">
      <w:pPr>
        <w:shd w:val="clear" w:color="auto" w:fill="FFFFFF"/>
        <w:spacing w:before="100" w:beforeAutospacing="1" w:after="100" w:afterAutospacing="1"/>
        <w:ind w:left="720"/>
        <w:rPr>
          <w:rFonts w:ascii="Times New Roman" w:eastAsia="Times New Roman" w:hAnsi="Times New Roman" w:cs="Times New Roman"/>
          <w:color w:val="000000" w:themeColor="text1"/>
          <w:sz w:val="28"/>
          <w:szCs w:val="28"/>
          <w:lang w:val="en-IN" w:eastAsia="en-IN"/>
        </w:rPr>
      </w:pPr>
      <w:r w:rsidRPr="000A2A16">
        <w:rPr>
          <w:rFonts w:ascii="Times New Roman" w:eastAsia="Times New Roman" w:hAnsi="Times New Roman" w:cs="Times New Roman"/>
          <w:color w:val="000000" w:themeColor="text1"/>
          <w:sz w:val="28"/>
          <w:szCs w:val="28"/>
          <w:lang w:val="en-IN" w:eastAsia="en-IN"/>
        </w:rPr>
        <w:t>•</w:t>
      </w:r>
      <w:r>
        <w:rPr>
          <w:rFonts w:ascii="Times New Roman" w:eastAsia="Times New Roman" w:hAnsi="Times New Roman" w:cs="Times New Roman"/>
          <w:color w:val="000000" w:themeColor="text1"/>
          <w:sz w:val="28"/>
          <w:szCs w:val="28"/>
          <w:lang w:val="en-IN" w:eastAsia="en-IN"/>
        </w:rPr>
        <w:t xml:space="preserve"> </w:t>
      </w:r>
      <w:proofErr w:type="spellStart"/>
      <w:r w:rsidRPr="000A2A16">
        <w:rPr>
          <w:rFonts w:ascii="Times New Roman" w:eastAsia="Times New Roman" w:hAnsi="Times New Roman" w:cs="Times New Roman"/>
          <w:color w:val="000000" w:themeColor="text1"/>
          <w:sz w:val="28"/>
          <w:szCs w:val="28"/>
          <w:lang w:val="en-IN" w:eastAsia="en-IN"/>
        </w:rPr>
        <w:t>Makemigration</w:t>
      </w:r>
      <w:proofErr w:type="spellEnd"/>
      <w:r w:rsidRPr="000A2A16">
        <w:rPr>
          <w:rFonts w:ascii="Times New Roman" w:eastAsia="Times New Roman" w:hAnsi="Times New Roman" w:cs="Times New Roman"/>
          <w:color w:val="000000" w:themeColor="text1"/>
          <w:sz w:val="28"/>
          <w:szCs w:val="28"/>
          <w:lang w:val="en-IN" w:eastAsia="en-IN"/>
        </w:rPr>
        <w:t>: this is done to apply new migrations that have been carried out due to the changes in the database.</w:t>
      </w:r>
    </w:p>
    <w:p w14:paraId="2BF9D28D" w14:textId="2A0F352E" w:rsidR="000A2A16" w:rsidRDefault="000A2A16" w:rsidP="000A2A16">
      <w:pPr>
        <w:shd w:val="clear" w:color="auto" w:fill="FFFFFF"/>
        <w:spacing w:before="100" w:beforeAutospacing="1" w:after="100" w:afterAutospacing="1"/>
        <w:ind w:left="37"/>
        <w:rPr>
          <w:rFonts w:ascii="Times New Roman" w:eastAsia="Times New Roman" w:hAnsi="Times New Roman" w:cs="Times New Roman"/>
          <w:color w:val="000000" w:themeColor="text1"/>
          <w:sz w:val="28"/>
          <w:szCs w:val="28"/>
          <w:lang w:val="en-IN" w:eastAsia="en-IN"/>
        </w:rPr>
      </w:pPr>
    </w:p>
    <w:p w14:paraId="2477E3E7" w14:textId="77777777" w:rsidR="000A2A16" w:rsidRPr="000A2A16" w:rsidRDefault="000A2A16" w:rsidP="000A2A16">
      <w:pPr>
        <w:shd w:val="clear" w:color="auto" w:fill="FFFFFF"/>
        <w:spacing w:before="100" w:beforeAutospacing="1" w:after="100" w:afterAutospacing="1"/>
        <w:ind w:left="37"/>
        <w:rPr>
          <w:rFonts w:ascii="Times New Roman" w:eastAsia="Times New Roman" w:hAnsi="Times New Roman" w:cs="Times New Roman"/>
          <w:color w:val="000000" w:themeColor="text1"/>
          <w:sz w:val="28"/>
          <w:szCs w:val="28"/>
          <w:lang w:val="en-IN" w:eastAsia="en-IN"/>
        </w:rPr>
      </w:pPr>
    </w:p>
    <w:p w14:paraId="12FF2FBA" w14:textId="739BDD62" w:rsidR="000A2A16" w:rsidRDefault="00B52D89" w:rsidP="00730FDF">
      <w:pPr>
        <w:shd w:val="clear" w:color="auto" w:fill="FFFFFF"/>
        <w:spacing w:before="100" w:beforeAutospacing="1" w:after="100" w:afterAutospacing="1"/>
        <w:ind w:left="37"/>
        <w:rPr>
          <w:rFonts w:ascii="Times New Roman" w:eastAsia="Times New Roman" w:hAnsi="Times New Roman" w:cs="Times New Roman"/>
          <w:b/>
          <w:color w:val="000000" w:themeColor="text1"/>
          <w:sz w:val="28"/>
          <w:szCs w:val="28"/>
          <w:lang w:val="en-IN" w:eastAsia="en-IN"/>
        </w:rPr>
      </w:pPr>
      <w:r>
        <w:rPr>
          <w:noProof/>
        </w:rPr>
        <w:lastRenderedPageBreak/>
        <w:drawing>
          <wp:inline distT="0" distB="0" distL="0" distR="0" wp14:anchorId="6634368A" wp14:editId="1B53A98A">
            <wp:extent cx="5943600" cy="4681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681855"/>
                    </a:xfrm>
                    <a:prstGeom prst="rect">
                      <a:avLst/>
                    </a:prstGeom>
                  </pic:spPr>
                </pic:pic>
              </a:graphicData>
            </a:graphic>
          </wp:inline>
        </w:drawing>
      </w:r>
    </w:p>
    <w:p w14:paraId="3D88F907" w14:textId="4AC66845" w:rsidR="00B52D89" w:rsidRDefault="00B52D89" w:rsidP="00730FDF">
      <w:pPr>
        <w:shd w:val="clear" w:color="auto" w:fill="FFFFFF"/>
        <w:spacing w:before="100" w:beforeAutospacing="1" w:after="100" w:afterAutospacing="1"/>
        <w:ind w:left="37"/>
        <w:rPr>
          <w:rFonts w:ascii="Times New Roman" w:eastAsia="Times New Roman" w:hAnsi="Times New Roman" w:cs="Times New Roman"/>
          <w:b/>
          <w:color w:val="000000" w:themeColor="text1"/>
          <w:sz w:val="28"/>
          <w:szCs w:val="28"/>
          <w:lang w:val="en-IN" w:eastAsia="en-IN"/>
        </w:rPr>
      </w:pPr>
    </w:p>
    <w:p w14:paraId="389AFA08" w14:textId="1C8B8F3A" w:rsidR="00B52D89" w:rsidRDefault="00B52D89" w:rsidP="00730FDF">
      <w:pPr>
        <w:shd w:val="clear" w:color="auto" w:fill="FFFFFF"/>
        <w:spacing w:before="100" w:beforeAutospacing="1" w:after="100" w:afterAutospacing="1"/>
        <w:ind w:left="37"/>
        <w:rPr>
          <w:rFonts w:ascii="Times New Roman" w:eastAsia="Times New Roman" w:hAnsi="Times New Roman" w:cs="Times New Roman"/>
          <w:b/>
          <w:color w:val="000000" w:themeColor="text1"/>
          <w:sz w:val="28"/>
          <w:szCs w:val="28"/>
          <w:lang w:val="en-IN" w:eastAsia="en-IN"/>
        </w:rPr>
      </w:pPr>
      <w:r>
        <w:rPr>
          <w:rFonts w:ascii="Times New Roman" w:eastAsia="Times New Roman" w:hAnsi="Times New Roman" w:cs="Times New Roman"/>
          <w:b/>
          <w:color w:val="000000" w:themeColor="text1"/>
          <w:sz w:val="28"/>
          <w:szCs w:val="28"/>
          <w:lang w:val="en-IN" w:eastAsia="en-IN"/>
        </w:rPr>
        <w:t>4.0.2 _init_.py</w:t>
      </w:r>
    </w:p>
    <w:p w14:paraId="3274237B" w14:textId="4F8988BD" w:rsidR="00B52D89" w:rsidRDefault="00B52D89" w:rsidP="00B52D89">
      <w:pPr>
        <w:shd w:val="clear" w:color="auto" w:fill="FFFFFF"/>
        <w:spacing w:before="100" w:beforeAutospacing="1" w:after="100" w:afterAutospacing="1"/>
        <w:ind w:left="720"/>
        <w:rPr>
          <w:rFonts w:ascii="Times New Roman" w:eastAsia="Times New Roman" w:hAnsi="Times New Roman" w:cs="Times New Roman"/>
          <w:color w:val="000000" w:themeColor="text1"/>
          <w:sz w:val="28"/>
          <w:szCs w:val="28"/>
          <w:lang w:val="en-IN" w:eastAsia="en-IN"/>
        </w:rPr>
      </w:pPr>
      <w:r w:rsidRPr="00B52D89">
        <w:rPr>
          <w:rFonts w:ascii="Times New Roman" w:eastAsia="Times New Roman" w:hAnsi="Times New Roman" w:cs="Times New Roman"/>
          <w:color w:val="000000" w:themeColor="text1"/>
          <w:sz w:val="28"/>
          <w:szCs w:val="28"/>
          <w:lang w:val="en-IN" w:eastAsia="en-IN"/>
        </w:rPr>
        <w:t xml:space="preserve">This file remains empty and is present </w:t>
      </w:r>
      <w:proofErr w:type="gramStart"/>
      <w:r w:rsidRPr="00B52D89">
        <w:rPr>
          <w:rFonts w:ascii="Times New Roman" w:eastAsia="Times New Roman" w:hAnsi="Times New Roman" w:cs="Times New Roman"/>
          <w:color w:val="000000" w:themeColor="text1"/>
          <w:sz w:val="28"/>
          <w:szCs w:val="28"/>
          <w:lang w:val="en-IN" w:eastAsia="en-IN"/>
        </w:rPr>
        <w:t>their</w:t>
      </w:r>
      <w:proofErr w:type="gramEnd"/>
      <w:r w:rsidRPr="00B52D89">
        <w:rPr>
          <w:rFonts w:ascii="Times New Roman" w:eastAsia="Times New Roman" w:hAnsi="Times New Roman" w:cs="Times New Roman"/>
          <w:color w:val="000000" w:themeColor="text1"/>
          <w:sz w:val="28"/>
          <w:szCs w:val="28"/>
          <w:lang w:val="en-IN" w:eastAsia="en-IN"/>
        </w:rPr>
        <w:t xml:space="preserve"> only to tell that this particular directory</w:t>
      </w:r>
      <w:r>
        <w:rPr>
          <w:rFonts w:ascii="Times New Roman" w:eastAsia="Times New Roman" w:hAnsi="Times New Roman" w:cs="Times New Roman"/>
          <w:color w:val="000000" w:themeColor="text1"/>
          <w:sz w:val="28"/>
          <w:szCs w:val="28"/>
          <w:lang w:val="en-IN" w:eastAsia="en-IN"/>
        </w:rPr>
        <w:t xml:space="preserve"> </w:t>
      </w:r>
      <w:r w:rsidRPr="00B52D89">
        <w:rPr>
          <w:rFonts w:ascii="Times New Roman" w:eastAsia="Times New Roman" w:hAnsi="Times New Roman" w:cs="Times New Roman"/>
          <w:color w:val="000000" w:themeColor="text1"/>
          <w:sz w:val="28"/>
          <w:szCs w:val="28"/>
          <w:lang w:val="en-IN" w:eastAsia="en-IN"/>
        </w:rPr>
        <w:t xml:space="preserve">(in this case </w:t>
      </w:r>
      <w:proofErr w:type="spellStart"/>
      <w:r w:rsidRPr="00B52D89">
        <w:rPr>
          <w:rFonts w:ascii="Times New Roman" w:eastAsia="Times New Roman" w:hAnsi="Times New Roman" w:cs="Times New Roman"/>
          <w:color w:val="000000" w:themeColor="text1"/>
          <w:sz w:val="28"/>
          <w:szCs w:val="28"/>
          <w:lang w:val="en-IN" w:eastAsia="en-IN"/>
        </w:rPr>
        <w:t>django_project</w:t>
      </w:r>
      <w:proofErr w:type="spellEnd"/>
      <w:r w:rsidRPr="00B52D89">
        <w:rPr>
          <w:rFonts w:ascii="Times New Roman" w:eastAsia="Times New Roman" w:hAnsi="Times New Roman" w:cs="Times New Roman"/>
          <w:color w:val="000000" w:themeColor="text1"/>
          <w:sz w:val="28"/>
          <w:szCs w:val="28"/>
          <w:lang w:val="en-IN" w:eastAsia="en-IN"/>
        </w:rPr>
        <w:t>) is a package.</w:t>
      </w:r>
      <w:r>
        <w:rPr>
          <w:rFonts w:ascii="Times New Roman" w:eastAsia="Times New Roman" w:hAnsi="Times New Roman" w:cs="Times New Roman"/>
          <w:color w:val="000000" w:themeColor="text1"/>
          <w:sz w:val="28"/>
          <w:szCs w:val="28"/>
          <w:lang w:val="en-IN" w:eastAsia="en-IN"/>
        </w:rPr>
        <w:t xml:space="preserve"> </w:t>
      </w:r>
      <w:r w:rsidRPr="00B52D89">
        <w:rPr>
          <w:rFonts w:ascii="Times New Roman" w:eastAsia="Times New Roman" w:hAnsi="Times New Roman" w:cs="Times New Roman"/>
          <w:color w:val="000000" w:themeColor="text1"/>
          <w:sz w:val="28"/>
          <w:szCs w:val="28"/>
          <w:lang w:val="en-IN" w:eastAsia="en-IN"/>
        </w:rPr>
        <w:t>We won’t be doing any changes to this file as well.</w:t>
      </w:r>
    </w:p>
    <w:p w14:paraId="6BF880F3" w14:textId="1EAC3944" w:rsidR="00806364" w:rsidRPr="00806364" w:rsidRDefault="00806364" w:rsidP="00806364">
      <w:pPr>
        <w:shd w:val="clear" w:color="auto" w:fill="FFFFFF"/>
        <w:spacing w:before="100" w:beforeAutospacing="1" w:after="100" w:afterAutospacing="1"/>
        <w:rPr>
          <w:rFonts w:ascii="Times New Roman" w:eastAsia="Times New Roman" w:hAnsi="Times New Roman" w:cs="Times New Roman"/>
          <w:b/>
          <w:color w:val="000000" w:themeColor="text1"/>
          <w:sz w:val="28"/>
          <w:szCs w:val="28"/>
          <w:lang w:val="en-IN" w:eastAsia="en-IN"/>
        </w:rPr>
      </w:pPr>
      <w:r w:rsidRPr="00806364">
        <w:rPr>
          <w:rFonts w:ascii="Times New Roman" w:eastAsia="Times New Roman" w:hAnsi="Times New Roman" w:cs="Times New Roman"/>
          <w:b/>
          <w:color w:val="000000" w:themeColor="text1"/>
          <w:sz w:val="28"/>
          <w:szCs w:val="28"/>
          <w:lang w:val="en-IN" w:eastAsia="en-IN"/>
        </w:rPr>
        <w:t xml:space="preserve">4.0.3 settings.py </w:t>
      </w:r>
    </w:p>
    <w:p w14:paraId="5CEAD39E" w14:textId="501D9DC0" w:rsidR="00806364" w:rsidRDefault="00806364" w:rsidP="00806364">
      <w:pPr>
        <w:shd w:val="clear" w:color="auto" w:fill="FFFFFF"/>
        <w:spacing w:before="100" w:beforeAutospacing="1" w:after="100" w:afterAutospacing="1"/>
        <w:ind w:left="720"/>
        <w:rPr>
          <w:rFonts w:ascii="Times New Roman" w:eastAsia="Times New Roman" w:hAnsi="Times New Roman" w:cs="Times New Roman"/>
          <w:color w:val="000000" w:themeColor="text1"/>
          <w:sz w:val="28"/>
          <w:szCs w:val="28"/>
          <w:lang w:val="en-IN" w:eastAsia="en-IN"/>
        </w:rPr>
      </w:pPr>
      <w:r w:rsidRPr="00806364">
        <w:rPr>
          <w:rFonts w:ascii="Times New Roman" w:eastAsia="Times New Roman" w:hAnsi="Times New Roman" w:cs="Times New Roman"/>
          <w:color w:val="000000" w:themeColor="text1"/>
          <w:sz w:val="28"/>
          <w:szCs w:val="28"/>
          <w:lang w:val="en-IN" w:eastAsia="en-IN"/>
        </w:rPr>
        <w:t>This file is present for adding all the applications and the middleware application present. Also, it has information about templates and databases. Overall, this is the main file of our Django web application.</w:t>
      </w:r>
    </w:p>
    <w:p w14:paraId="1B45CE09" w14:textId="77777777" w:rsidR="00806364" w:rsidRDefault="00806364" w:rsidP="00806364">
      <w:pPr>
        <w:shd w:val="clear" w:color="auto" w:fill="FFFFFF"/>
        <w:spacing w:before="100" w:beforeAutospacing="1" w:after="100" w:afterAutospacing="1"/>
        <w:rPr>
          <w:rFonts w:ascii="Times New Roman" w:eastAsia="Times New Roman" w:hAnsi="Times New Roman" w:cs="Times New Roman"/>
          <w:b/>
          <w:color w:val="000000" w:themeColor="text1"/>
          <w:sz w:val="28"/>
          <w:szCs w:val="28"/>
          <w:lang w:val="en-IN" w:eastAsia="en-IN"/>
        </w:rPr>
      </w:pPr>
    </w:p>
    <w:p w14:paraId="297210C0" w14:textId="77777777" w:rsidR="00806364" w:rsidRDefault="00806364" w:rsidP="00806364">
      <w:pPr>
        <w:shd w:val="clear" w:color="auto" w:fill="FFFFFF"/>
        <w:spacing w:before="100" w:beforeAutospacing="1" w:after="100" w:afterAutospacing="1"/>
        <w:rPr>
          <w:rFonts w:ascii="Times New Roman" w:eastAsia="Times New Roman" w:hAnsi="Times New Roman" w:cs="Times New Roman"/>
          <w:b/>
          <w:color w:val="000000" w:themeColor="text1"/>
          <w:sz w:val="28"/>
          <w:szCs w:val="28"/>
          <w:lang w:val="en-IN" w:eastAsia="en-IN"/>
        </w:rPr>
      </w:pPr>
    </w:p>
    <w:p w14:paraId="03D3022D" w14:textId="5FFDDF72" w:rsidR="00806364" w:rsidRDefault="00806364" w:rsidP="00806364">
      <w:pPr>
        <w:shd w:val="clear" w:color="auto" w:fill="FFFFFF"/>
        <w:spacing w:before="100" w:beforeAutospacing="1" w:after="100" w:afterAutospacing="1"/>
        <w:rPr>
          <w:rFonts w:ascii="Times New Roman" w:eastAsia="Times New Roman" w:hAnsi="Times New Roman" w:cs="Times New Roman"/>
          <w:b/>
          <w:color w:val="000000" w:themeColor="text1"/>
          <w:sz w:val="28"/>
          <w:szCs w:val="28"/>
          <w:lang w:val="en-IN" w:eastAsia="en-IN"/>
        </w:rPr>
      </w:pPr>
      <w:r w:rsidRPr="00806364">
        <w:rPr>
          <w:rFonts w:ascii="Times New Roman" w:eastAsia="Times New Roman" w:hAnsi="Times New Roman" w:cs="Times New Roman"/>
          <w:b/>
          <w:color w:val="000000" w:themeColor="text1"/>
          <w:sz w:val="28"/>
          <w:szCs w:val="28"/>
          <w:lang w:val="en-IN" w:eastAsia="en-IN"/>
        </w:rPr>
        <w:lastRenderedPageBreak/>
        <w:t xml:space="preserve">4.0.4 Urls.py </w:t>
      </w:r>
    </w:p>
    <w:p w14:paraId="5929A3F2" w14:textId="258DDC13" w:rsidR="00806364" w:rsidRDefault="00806364" w:rsidP="00806364">
      <w:pPr>
        <w:shd w:val="clear" w:color="auto" w:fill="FFFFFF"/>
        <w:spacing w:before="100" w:beforeAutospacing="1" w:after="100" w:afterAutospacing="1"/>
        <w:ind w:left="720"/>
        <w:rPr>
          <w:rFonts w:ascii="Times New Roman" w:eastAsia="Times New Roman" w:hAnsi="Times New Roman" w:cs="Times New Roman"/>
          <w:color w:val="000000" w:themeColor="text1"/>
          <w:sz w:val="28"/>
          <w:szCs w:val="28"/>
          <w:lang w:val="en-IN" w:eastAsia="en-IN"/>
        </w:rPr>
      </w:pPr>
      <w:r w:rsidRPr="00806364">
        <w:rPr>
          <w:rFonts w:ascii="Times New Roman" w:eastAsia="Times New Roman" w:hAnsi="Times New Roman" w:cs="Times New Roman"/>
          <w:color w:val="000000" w:themeColor="text1"/>
          <w:sz w:val="28"/>
          <w:szCs w:val="28"/>
          <w:lang w:val="en-IN" w:eastAsia="en-IN"/>
        </w:rPr>
        <w:t>Just like the project urls.py file, this file handles all the URLs of our web application. This file is just to link the Views in the app with the host web URL. The settings urls.py has the endpoints corresponding to the Views</w:t>
      </w:r>
    </w:p>
    <w:p w14:paraId="4E4081BE" w14:textId="30FCB328" w:rsidR="00806364" w:rsidRDefault="00806364" w:rsidP="00806364">
      <w:pPr>
        <w:shd w:val="clear" w:color="auto" w:fill="FFFFFF"/>
        <w:spacing w:before="100" w:beforeAutospacing="1" w:after="100" w:afterAutospacing="1"/>
        <w:rPr>
          <w:rFonts w:ascii="Times New Roman" w:eastAsia="Times New Roman" w:hAnsi="Times New Roman" w:cs="Times New Roman"/>
          <w:b/>
          <w:color w:val="000000" w:themeColor="text1"/>
          <w:sz w:val="28"/>
          <w:szCs w:val="28"/>
          <w:lang w:val="en-IN" w:eastAsia="en-IN"/>
        </w:rPr>
      </w:pPr>
      <w:r w:rsidRPr="00806364">
        <w:rPr>
          <w:rFonts w:ascii="Times New Roman" w:eastAsia="Times New Roman" w:hAnsi="Times New Roman" w:cs="Times New Roman"/>
          <w:b/>
          <w:color w:val="000000" w:themeColor="text1"/>
          <w:sz w:val="28"/>
          <w:szCs w:val="28"/>
          <w:lang w:val="en-IN" w:eastAsia="en-IN"/>
        </w:rPr>
        <w:t xml:space="preserve">4.0.5 Models.py </w:t>
      </w:r>
    </w:p>
    <w:p w14:paraId="6971C152" w14:textId="2C8C3A66" w:rsidR="00806364" w:rsidRDefault="00806364" w:rsidP="00806364">
      <w:pPr>
        <w:shd w:val="clear" w:color="auto" w:fill="FFFFFF"/>
        <w:spacing w:before="100" w:beforeAutospacing="1" w:after="100" w:afterAutospacing="1"/>
        <w:ind w:left="720"/>
        <w:rPr>
          <w:rFonts w:ascii="Times New Roman" w:eastAsia="Times New Roman" w:hAnsi="Times New Roman" w:cs="Times New Roman"/>
          <w:color w:val="000000" w:themeColor="text1"/>
          <w:sz w:val="28"/>
          <w:szCs w:val="28"/>
          <w:lang w:val="en-IN" w:eastAsia="en-IN"/>
        </w:rPr>
      </w:pPr>
      <w:r w:rsidRPr="00806364">
        <w:rPr>
          <w:rFonts w:ascii="Times New Roman" w:eastAsia="Times New Roman" w:hAnsi="Times New Roman" w:cs="Times New Roman"/>
          <w:color w:val="000000" w:themeColor="text1"/>
          <w:sz w:val="28"/>
          <w:szCs w:val="28"/>
          <w:lang w:val="en-IN" w:eastAsia="en-IN"/>
        </w:rPr>
        <w:t>This file contains the models of our web applications (usually as classes</w:t>
      </w:r>
      <w:proofErr w:type="gramStart"/>
      <w:r w:rsidRPr="00806364">
        <w:rPr>
          <w:rFonts w:ascii="Times New Roman" w:eastAsia="Times New Roman" w:hAnsi="Times New Roman" w:cs="Times New Roman"/>
          <w:color w:val="000000" w:themeColor="text1"/>
          <w:sz w:val="28"/>
          <w:szCs w:val="28"/>
          <w:lang w:val="en-IN" w:eastAsia="en-IN"/>
        </w:rPr>
        <w:t>).Models</w:t>
      </w:r>
      <w:proofErr w:type="gramEnd"/>
      <w:r w:rsidRPr="00806364">
        <w:rPr>
          <w:rFonts w:ascii="Times New Roman" w:eastAsia="Times New Roman" w:hAnsi="Times New Roman" w:cs="Times New Roman"/>
          <w:color w:val="000000" w:themeColor="text1"/>
          <w:sz w:val="28"/>
          <w:szCs w:val="28"/>
          <w:lang w:val="en-IN" w:eastAsia="en-IN"/>
        </w:rPr>
        <w:t xml:space="preserve"> are basically the blueprints of the database we are using and hence contain the information regarding attributes and the fields etc of the database.</w:t>
      </w:r>
    </w:p>
    <w:p w14:paraId="3250BBC9" w14:textId="78560686" w:rsidR="00806364" w:rsidRDefault="00806364" w:rsidP="00806364">
      <w:pPr>
        <w:shd w:val="clear" w:color="auto" w:fill="FFFFFF"/>
        <w:spacing w:before="100" w:beforeAutospacing="1" w:after="100" w:afterAutospacing="1"/>
        <w:rPr>
          <w:rFonts w:ascii="Times New Roman" w:eastAsia="Times New Roman" w:hAnsi="Times New Roman" w:cs="Times New Roman"/>
          <w:b/>
          <w:color w:val="000000" w:themeColor="text1"/>
          <w:sz w:val="28"/>
          <w:szCs w:val="28"/>
          <w:lang w:val="en-IN" w:eastAsia="en-IN"/>
        </w:rPr>
      </w:pPr>
      <w:r w:rsidRPr="00806364">
        <w:rPr>
          <w:rFonts w:ascii="Times New Roman" w:eastAsia="Times New Roman" w:hAnsi="Times New Roman" w:cs="Times New Roman"/>
          <w:b/>
          <w:color w:val="000000" w:themeColor="text1"/>
          <w:sz w:val="28"/>
          <w:szCs w:val="28"/>
          <w:lang w:val="en-IN" w:eastAsia="en-IN"/>
        </w:rPr>
        <w:t xml:space="preserve">4.0.6 Views.py </w:t>
      </w:r>
    </w:p>
    <w:p w14:paraId="174545F5" w14:textId="224BD9C8" w:rsidR="00806364" w:rsidRDefault="00806364" w:rsidP="00806364">
      <w:pPr>
        <w:shd w:val="clear" w:color="auto" w:fill="FFFFFF"/>
        <w:spacing w:before="100" w:beforeAutospacing="1" w:after="100" w:afterAutospacing="1"/>
        <w:ind w:left="720"/>
        <w:rPr>
          <w:rFonts w:ascii="Times New Roman" w:eastAsia="Times New Roman" w:hAnsi="Times New Roman" w:cs="Times New Roman"/>
          <w:color w:val="000000" w:themeColor="text1"/>
          <w:sz w:val="28"/>
          <w:szCs w:val="28"/>
          <w:lang w:val="en-IN" w:eastAsia="en-IN"/>
        </w:rPr>
      </w:pPr>
      <w:r w:rsidRPr="00806364">
        <w:rPr>
          <w:rFonts w:ascii="Times New Roman" w:eastAsia="Times New Roman" w:hAnsi="Times New Roman" w:cs="Times New Roman"/>
          <w:color w:val="000000" w:themeColor="text1"/>
          <w:sz w:val="28"/>
          <w:szCs w:val="28"/>
          <w:lang w:val="en-IN" w:eastAsia="en-IN"/>
        </w:rPr>
        <w:t xml:space="preserve">This file is a crucial one, it contains all the </w:t>
      </w:r>
      <w:proofErr w:type="gramStart"/>
      <w:r w:rsidRPr="00806364">
        <w:rPr>
          <w:rFonts w:ascii="Times New Roman" w:eastAsia="Times New Roman" w:hAnsi="Times New Roman" w:cs="Times New Roman"/>
          <w:color w:val="000000" w:themeColor="text1"/>
          <w:sz w:val="28"/>
          <w:szCs w:val="28"/>
          <w:lang w:val="en-IN" w:eastAsia="en-IN"/>
        </w:rPr>
        <w:t>Views(</w:t>
      </w:r>
      <w:proofErr w:type="gramEnd"/>
      <w:r w:rsidRPr="00806364">
        <w:rPr>
          <w:rFonts w:ascii="Times New Roman" w:eastAsia="Times New Roman" w:hAnsi="Times New Roman" w:cs="Times New Roman"/>
          <w:color w:val="000000" w:themeColor="text1"/>
          <w:sz w:val="28"/>
          <w:szCs w:val="28"/>
          <w:lang w:val="en-IN" w:eastAsia="en-IN"/>
        </w:rPr>
        <w:t>usually as classes). Views.py can be considered as a file that interacts with the client. Views are a user interface for what we see when we render a Django Web application.</w:t>
      </w:r>
      <w:r w:rsidR="00AE08B1">
        <w:rPr>
          <w:rFonts w:ascii="Times New Roman" w:eastAsia="Times New Roman" w:hAnsi="Times New Roman" w:cs="Times New Roman"/>
          <w:color w:val="000000" w:themeColor="text1"/>
          <w:sz w:val="28"/>
          <w:szCs w:val="28"/>
          <w:lang w:val="en-IN" w:eastAsia="en-IN"/>
        </w:rPr>
        <w:t>s</w:t>
      </w:r>
      <w:bookmarkStart w:id="0" w:name="_GoBack"/>
      <w:bookmarkEnd w:id="0"/>
    </w:p>
    <w:p w14:paraId="44DDD1F7" w14:textId="1AC4A066" w:rsidR="00806364" w:rsidRDefault="00806364" w:rsidP="00806364">
      <w:pPr>
        <w:shd w:val="clear" w:color="auto" w:fill="FFFFFF"/>
        <w:spacing w:before="100" w:beforeAutospacing="1" w:after="100" w:afterAutospacing="1"/>
        <w:rPr>
          <w:rFonts w:ascii="Times New Roman" w:eastAsia="Times New Roman" w:hAnsi="Times New Roman" w:cs="Times New Roman"/>
          <w:b/>
          <w:color w:val="000000" w:themeColor="text1"/>
          <w:sz w:val="28"/>
          <w:szCs w:val="28"/>
          <w:lang w:val="en-IN" w:eastAsia="en-IN"/>
        </w:rPr>
      </w:pPr>
      <w:r w:rsidRPr="00806364">
        <w:rPr>
          <w:rFonts w:ascii="Times New Roman" w:eastAsia="Times New Roman" w:hAnsi="Times New Roman" w:cs="Times New Roman"/>
          <w:b/>
          <w:color w:val="000000" w:themeColor="text1"/>
          <w:sz w:val="28"/>
          <w:szCs w:val="28"/>
          <w:lang w:val="en-IN" w:eastAsia="en-IN"/>
        </w:rPr>
        <w:t xml:space="preserve">4.0.7 tests.py </w:t>
      </w:r>
    </w:p>
    <w:p w14:paraId="4457E6BC" w14:textId="1E1AF85A" w:rsidR="00806364" w:rsidRPr="00806364" w:rsidRDefault="00806364" w:rsidP="00806364">
      <w:pPr>
        <w:shd w:val="clear" w:color="auto" w:fill="FFFFFF"/>
        <w:spacing w:before="100" w:beforeAutospacing="1" w:after="100" w:afterAutospacing="1"/>
        <w:ind w:left="720"/>
        <w:rPr>
          <w:rFonts w:ascii="Times New Roman" w:eastAsia="Times New Roman" w:hAnsi="Times New Roman" w:cs="Times New Roman"/>
          <w:color w:val="000000" w:themeColor="text1"/>
          <w:sz w:val="28"/>
          <w:szCs w:val="28"/>
          <w:lang w:val="en-IN" w:eastAsia="en-IN"/>
        </w:rPr>
      </w:pPr>
      <w:r w:rsidRPr="00806364">
        <w:rPr>
          <w:rFonts w:ascii="Times New Roman" w:eastAsia="Times New Roman" w:hAnsi="Times New Roman" w:cs="Times New Roman"/>
          <w:color w:val="000000" w:themeColor="text1"/>
          <w:sz w:val="28"/>
          <w:szCs w:val="28"/>
          <w:lang w:val="en-IN" w:eastAsia="en-IN"/>
        </w:rPr>
        <w:t>This file contains the code that contains different test cases for the application. It is used to test the working of the application.</w:t>
      </w:r>
    </w:p>
    <w:p w14:paraId="044A1843" w14:textId="0A273B4F" w:rsidR="00806364" w:rsidRPr="00806364" w:rsidRDefault="00806364" w:rsidP="00806364">
      <w:pPr>
        <w:shd w:val="clear" w:color="auto" w:fill="FFFFFF"/>
        <w:spacing w:before="100" w:beforeAutospacing="1" w:after="100" w:afterAutospacing="1"/>
        <w:rPr>
          <w:rFonts w:ascii="Times New Roman" w:eastAsia="Times New Roman" w:hAnsi="Times New Roman" w:cs="Times New Roman"/>
          <w:b/>
          <w:color w:val="000000" w:themeColor="text1"/>
          <w:sz w:val="28"/>
          <w:szCs w:val="28"/>
          <w:lang w:val="en-IN" w:eastAsia="en-IN"/>
        </w:rPr>
      </w:pPr>
    </w:p>
    <w:sectPr w:rsidR="00806364" w:rsidRPr="00806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D232BE1"/>
    <w:multiLevelType w:val="multilevel"/>
    <w:tmpl w:val="49BA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D5A49AA"/>
    <w:multiLevelType w:val="multilevel"/>
    <w:tmpl w:val="848C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DCD556F"/>
    <w:multiLevelType w:val="multilevel"/>
    <w:tmpl w:val="9B904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F3A7C44"/>
    <w:multiLevelType w:val="multilevel"/>
    <w:tmpl w:val="0E76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50595B"/>
    <w:multiLevelType w:val="multilevel"/>
    <w:tmpl w:val="7CC87A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4A36DE7"/>
    <w:multiLevelType w:val="multilevel"/>
    <w:tmpl w:val="ED404B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1"/>
  </w:num>
  <w:num w:numId="2">
    <w:abstractNumId w:val="12"/>
  </w:num>
  <w:num w:numId="3">
    <w:abstractNumId w:val="10"/>
  </w:num>
  <w:num w:numId="4">
    <w:abstractNumId w:val="26"/>
  </w:num>
  <w:num w:numId="5">
    <w:abstractNumId w:val="14"/>
  </w:num>
  <w:num w:numId="6">
    <w:abstractNumId w:val="18"/>
  </w:num>
  <w:num w:numId="7">
    <w:abstractNumId w:val="2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19"/>
  </w:num>
  <w:num w:numId="22">
    <w:abstractNumId w:val="11"/>
  </w:num>
  <w:num w:numId="23">
    <w:abstractNumId w:val="28"/>
  </w:num>
  <w:num w:numId="24">
    <w:abstractNumId w:val="25"/>
  </w:num>
  <w:num w:numId="25">
    <w:abstractNumId w:val="27"/>
  </w:num>
  <w:num w:numId="26">
    <w:abstractNumId w:val="22"/>
  </w:num>
  <w:num w:numId="27">
    <w:abstractNumId w:val="24"/>
  </w:num>
  <w:num w:numId="28">
    <w:abstractNumId w:val="1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1E"/>
    <w:rsid w:val="000A2A16"/>
    <w:rsid w:val="000E2F1E"/>
    <w:rsid w:val="00191B6E"/>
    <w:rsid w:val="00466B79"/>
    <w:rsid w:val="00645252"/>
    <w:rsid w:val="006D3D74"/>
    <w:rsid w:val="00730FDF"/>
    <w:rsid w:val="00806364"/>
    <w:rsid w:val="0083569A"/>
    <w:rsid w:val="00A9204E"/>
    <w:rsid w:val="00AE08B1"/>
    <w:rsid w:val="00B52D89"/>
    <w:rsid w:val="00CD5C83"/>
    <w:rsid w:val="00EE7804"/>
    <w:rsid w:val="00F30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8BE7"/>
  <w15:chartTrackingRefBased/>
  <w15:docId w15:val="{A52B02A9-F80B-483D-819B-EEB14B4E4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EE7804"/>
    <w:pPr>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466B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496664">
      <w:bodyDiv w:val="1"/>
      <w:marLeft w:val="0"/>
      <w:marRight w:val="0"/>
      <w:marTop w:val="0"/>
      <w:marBottom w:val="0"/>
      <w:divBdr>
        <w:top w:val="none" w:sz="0" w:space="0" w:color="auto"/>
        <w:left w:val="none" w:sz="0" w:space="0" w:color="auto"/>
        <w:bottom w:val="none" w:sz="0" w:space="0" w:color="auto"/>
        <w:right w:val="none" w:sz="0" w:space="0" w:color="auto"/>
      </w:divBdr>
    </w:div>
    <w:div w:id="550963867">
      <w:bodyDiv w:val="1"/>
      <w:marLeft w:val="0"/>
      <w:marRight w:val="0"/>
      <w:marTop w:val="0"/>
      <w:marBottom w:val="0"/>
      <w:divBdr>
        <w:top w:val="none" w:sz="0" w:space="0" w:color="auto"/>
        <w:left w:val="none" w:sz="0" w:space="0" w:color="auto"/>
        <w:bottom w:val="none" w:sz="0" w:space="0" w:color="auto"/>
        <w:right w:val="none" w:sz="0" w:space="0" w:color="auto"/>
      </w:divBdr>
    </w:div>
    <w:div w:id="619804647">
      <w:bodyDiv w:val="1"/>
      <w:marLeft w:val="0"/>
      <w:marRight w:val="0"/>
      <w:marTop w:val="0"/>
      <w:marBottom w:val="0"/>
      <w:divBdr>
        <w:top w:val="none" w:sz="0" w:space="0" w:color="auto"/>
        <w:left w:val="none" w:sz="0" w:space="0" w:color="auto"/>
        <w:bottom w:val="none" w:sz="0" w:space="0" w:color="auto"/>
        <w:right w:val="none" w:sz="0" w:space="0" w:color="auto"/>
      </w:divBdr>
    </w:div>
    <w:div w:id="764879720">
      <w:bodyDiv w:val="1"/>
      <w:marLeft w:val="0"/>
      <w:marRight w:val="0"/>
      <w:marTop w:val="0"/>
      <w:marBottom w:val="0"/>
      <w:divBdr>
        <w:top w:val="none" w:sz="0" w:space="0" w:color="auto"/>
        <w:left w:val="none" w:sz="0" w:space="0" w:color="auto"/>
        <w:bottom w:val="none" w:sz="0" w:space="0" w:color="auto"/>
        <w:right w:val="none" w:sz="0" w:space="0" w:color="auto"/>
      </w:divBdr>
    </w:div>
    <w:div w:id="1209029543">
      <w:bodyDiv w:val="1"/>
      <w:marLeft w:val="0"/>
      <w:marRight w:val="0"/>
      <w:marTop w:val="0"/>
      <w:marBottom w:val="0"/>
      <w:divBdr>
        <w:top w:val="none" w:sz="0" w:space="0" w:color="auto"/>
        <w:left w:val="none" w:sz="0" w:space="0" w:color="auto"/>
        <w:bottom w:val="none" w:sz="0" w:space="0" w:color="auto"/>
        <w:right w:val="none" w:sz="0" w:space="0" w:color="auto"/>
      </w:divBdr>
    </w:div>
    <w:div w:id="1281692461">
      <w:bodyDiv w:val="1"/>
      <w:marLeft w:val="0"/>
      <w:marRight w:val="0"/>
      <w:marTop w:val="0"/>
      <w:marBottom w:val="0"/>
      <w:divBdr>
        <w:top w:val="none" w:sz="0" w:space="0" w:color="auto"/>
        <w:left w:val="none" w:sz="0" w:space="0" w:color="auto"/>
        <w:bottom w:val="none" w:sz="0" w:space="0" w:color="auto"/>
        <w:right w:val="none" w:sz="0" w:space="0" w:color="auto"/>
      </w:divBdr>
    </w:div>
    <w:div w:id="1295214516">
      <w:bodyDiv w:val="1"/>
      <w:marLeft w:val="0"/>
      <w:marRight w:val="0"/>
      <w:marTop w:val="0"/>
      <w:marBottom w:val="0"/>
      <w:divBdr>
        <w:top w:val="none" w:sz="0" w:space="0" w:color="auto"/>
        <w:left w:val="none" w:sz="0" w:space="0" w:color="auto"/>
        <w:bottom w:val="none" w:sz="0" w:space="0" w:color="auto"/>
        <w:right w:val="none" w:sz="0" w:space="0" w:color="auto"/>
      </w:divBdr>
    </w:div>
    <w:div w:id="187322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engineering.stackexchange.com/questions/120716/difference-between-rest-and-crud"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localhost:800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lu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purl.org/dc/terms/"/>
    <ds:schemaRef ds:uri="http://purl.org/dc/dcmitype/"/>
    <ds:schemaRef ds:uri="4873beb7-5857-4685-be1f-d57550cc96cc"/>
    <ds:schemaRef ds:uri="http://schemas.openxmlformats.org/package/2006/metadata/core-properties"/>
    <ds:schemaRef ds:uri="http://schemas.microsoft.com/office/2006/documentManagement/types"/>
    <ds:schemaRef ds:uri="http://purl.org/dc/elements/1.1/"/>
    <ds:schemaRef ds:uri="http://www.w3.org/XML/1998/namespace"/>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0</TotalTime>
  <Pages>5</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Denish Goklani</dc:creator>
  <cp:keywords/>
  <dc:description/>
  <cp:lastModifiedBy>Denish Goklani</cp:lastModifiedBy>
  <cp:revision>2</cp:revision>
  <dcterms:created xsi:type="dcterms:W3CDTF">2021-08-19T15:23:00Z</dcterms:created>
  <dcterms:modified xsi:type="dcterms:W3CDTF">2021-08-19T15:23:00Z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